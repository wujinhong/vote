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keepNext/>
        <w:keepLines/>
        <w:widowControl/>
        <w:spacing w:before="260" w:after="260" w:line="416" w:lineRule="auto"/>
        <w:ind w:firstLine="0"/>
        <w:outlineLvl w:val="1"/>
        <w:rPr>
          <w:rFonts w:ascii="Arial" w:hAnsi="Arial" w:eastAsia="黑体"/>
          <w:b/>
          <w:bCs/>
          <w:sz w:val="32"/>
          <w:szCs w:val="32"/>
        </w:rPr>
      </w:pPr>
      <w:bookmarkStart w:id="0" w:name="_Toc401846667"/>
      <w:r>
        <w:rPr>
          <w:rFonts w:ascii="Arial" w:hAnsi="Arial" w:eastAsia="黑体"/>
          <w:b/>
          <w:bCs/>
          <w:kern w:val="44"/>
          <w:sz w:val="32"/>
          <w:szCs w:val="32"/>
        </w:rPr>
        <w:t>1.1全民投票-活动基本信息</w:t>
      </w:r>
      <w:bookmarkEnd w:id="0"/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1"/>
        <w:gridCol w:w="2152"/>
        <w:gridCol w:w="1431"/>
        <w:gridCol w:w="1584"/>
        <w:gridCol w:w="2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restart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hint="eastAsia" w:ascii="Times New Roman"/>
                <w:b/>
                <w:sz w:val="21"/>
                <w:szCs w:val="24"/>
              </w:rPr>
              <w:t>请求(</w:t>
            </w:r>
            <w:r>
              <w:rPr>
                <w:rFonts w:hint="eastAsia" w:ascii="Times New Roman"/>
                <w:b/>
                <w:color w:val="FF0000"/>
                <w:sz w:val="21"/>
                <w:szCs w:val="24"/>
              </w:rPr>
              <w:t>POST</w:t>
            </w:r>
            <w:r>
              <w:rPr>
                <w:rFonts w:hint="eastAsia" w:ascii="Times New Roman"/>
                <w:b/>
                <w:sz w:val="21"/>
                <w:szCs w:val="24"/>
              </w:rPr>
              <w:t>)</w:t>
            </w:r>
          </w:p>
        </w:tc>
        <w:tc>
          <w:tcPr>
            <w:tcW w:w="7461" w:type="dxa"/>
            <w:gridSpan w:val="5"/>
            <w:tcBorders>
              <w:bottom w:val="single" w:color="auto" w:sz="4" w:space="0"/>
            </w:tcBorders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 xml:space="preserve"> </w:t>
            </w:r>
            <w:r>
              <w:rPr>
                <w:rFonts w:ascii="Times New Roman"/>
                <w:sz w:val="21"/>
                <w:szCs w:val="24"/>
              </w:rPr>
              <w:t>http:// api.moon.kklink.com /screen</w:t>
            </w:r>
            <w:r>
              <w:rPr>
                <w:rFonts w:hint="eastAsia" w:ascii="Times New Roman"/>
                <w:sz w:val="21"/>
                <w:szCs w:val="24"/>
              </w:rPr>
              <w:t>/</w:t>
            </w:r>
            <w:r>
              <w:rPr>
                <w:rFonts w:ascii="Times New Roman"/>
                <w:sz w:val="21"/>
                <w:szCs w:val="24"/>
              </w:rPr>
              <w:t>voteinfo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7461" w:type="dxa"/>
            <w:gridSpan w:val="5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Header头参数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</w:t>
            </w:r>
          </w:p>
        </w:tc>
        <w:tc>
          <w:tcPr>
            <w:tcW w:w="1431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类型</w:t>
            </w:r>
          </w:p>
        </w:tc>
        <w:tc>
          <w:tcPr>
            <w:tcW w:w="1843" w:type="dxa"/>
            <w:gridSpan w:val="2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默认值</w:t>
            </w:r>
          </w:p>
        </w:tc>
        <w:tc>
          <w:tcPr>
            <w:tcW w:w="2035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431" w:type="dxa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7461" w:type="dxa"/>
            <w:gridSpan w:val="5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Body参数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</w:t>
            </w:r>
          </w:p>
        </w:tc>
        <w:tc>
          <w:tcPr>
            <w:tcW w:w="1431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类型</w:t>
            </w:r>
          </w:p>
        </w:tc>
        <w:tc>
          <w:tcPr>
            <w:tcW w:w="1843" w:type="dxa"/>
            <w:gridSpan w:val="2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默认值</w:t>
            </w:r>
          </w:p>
        </w:tc>
        <w:tc>
          <w:tcPr>
            <w:tcW w:w="2035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barid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int</w:t>
            </w:r>
          </w:p>
        </w:tc>
        <w:tc>
          <w:tcPr>
            <w:tcW w:w="184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酒吧</w:t>
            </w:r>
            <w:r>
              <w:rPr>
                <w:rFonts w:ascii="Times New Roman"/>
                <w:sz w:val="21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token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string</w:t>
            </w:r>
          </w:p>
        </w:tc>
        <w:tc>
          <w:tcPr>
            <w:tcW w:w="184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id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</w:t>
            </w:r>
            <w:r>
              <w:rPr>
                <w:rFonts w:hint="eastAsia" w:ascii="Times New Roman"/>
                <w:sz w:val="21"/>
                <w:szCs w:val="24"/>
              </w:rPr>
              <w:t>nt</w:t>
            </w:r>
          </w:p>
        </w:tc>
        <w:tc>
          <w:tcPr>
            <w:tcW w:w="184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restart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响应</w:t>
            </w:r>
          </w:p>
        </w:tc>
        <w:tc>
          <w:tcPr>
            <w:tcW w:w="7461" w:type="dxa"/>
            <w:gridSpan w:val="5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Body</w:t>
            </w:r>
            <w:r>
              <w:rPr>
                <w:rFonts w:hint="eastAsia" w:ascii="Times New Roman"/>
                <w:sz w:val="21"/>
                <w:szCs w:val="24"/>
              </w:rPr>
              <w:t>（json</w:t>
            </w:r>
            <w:r>
              <w:rPr>
                <w:rFonts w:ascii="Times New Roman"/>
                <w:sz w:val="21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code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int</w:t>
            </w:r>
          </w:p>
        </w:tc>
        <w:tc>
          <w:tcPr>
            <w:tcW w:w="1584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294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vAlign w:val="center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data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int</w:t>
            </w:r>
          </w:p>
        </w:tc>
        <w:tc>
          <w:tcPr>
            <w:tcW w:w="1584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 xml:space="preserve"> </w:t>
            </w:r>
          </w:p>
        </w:tc>
        <w:tc>
          <w:tcPr>
            <w:tcW w:w="2294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vAlign w:val="center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msg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S</w:t>
            </w:r>
            <w:r>
              <w:rPr>
                <w:rFonts w:hint="eastAsia" w:ascii="Times New Roman"/>
                <w:sz w:val="21"/>
                <w:szCs w:val="24"/>
              </w:rPr>
              <w:t>tring</w:t>
            </w:r>
          </w:p>
        </w:tc>
        <w:tc>
          <w:tcPr>
            <w:tcW w:w="1584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294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restart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hint="eastAsia" w:ascii="Times New Roman"/>
                <w:b/>
                <w:sz w:val="21"/>
                <w:szCs w:val="24"/>
              </w:rPr>
              <w:t>状态码</w:t>
            </w: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值</w:t>
            </w:r>
          </w:p>
        </w:tc>
        <w:tc>
          <w:tcPr>
            <w:tcW w:w="5309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2054" w:firstLineChars="978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0</w:t>
            </w:r>
          </w:p>
        </w:tc>
        <w:tc>
          <w:tcPr>
            <w:tcW w:w="5309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21117</w:t>
            </w:r>
          </w:p>
        </w:tc>
        <w:tc>
          <w:tcPr>
            <w:tcW w:w="5309" w:type="dxa"/>
            <w:gridSpan w:val="4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该酒吧不存在该活动</w:t>
            </w:r>
          </w:p>
        </w:tc>
      </w:tr>
    </w:tbl>
    <w:p>
      <w:pPr>
        <w:widowControl/>
        <w:spacing w:before="0" w:after="0" w:line="240" w:lineRule="auto"/>
        <w:ind w:firstLine="0"/>
        <w:rPr>
          <w:rFonts w:ascii="Times New Roman"/>
          <w:sz w:val="21"/>
          <w:szCs w:val="24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60"/>
        <w:gridCol w:w="1550"/>
        <w:gridCol w:w="269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data字段说明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类型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 xml:space="preserve">说明 </w:t>
            </w: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logo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活动</w:t>
            </w:r>
            <w:r>
              <w:rPr>
                <w:rFonts w:ascii="Times New Roman"/>
                <w:sz w:val="21"/>
                <w:szCs w:val="24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title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活动标题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time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Int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最后投票</w:t>
            </w:r>
            <w:r>
              <w:rPr>
                <w:rFonts w:ascii="Times New Roman"/>
                <w:sz w:val="21"/>
                <w:szCs w:val="24"/>
              </w:rPr>
              <w:t>时间</w:t>
            </w:r>
            <w:r>
              <w:rPr>
                <w:rFonts w:hint="eastAsia" w:ascii="Times New Roman"/>
                <w:sz w:val="21"/>
                <w:szCs w:val="24"/>
              </w:rPr>
              <w:t>的</w:t>
            </w:r>
            <w:r>
              <w:rPr>
                <w:rFonts w:ascii="Times New Roman"/>
                <w:sz w:val="21"/>
                <w:szCs w:val="24"/>
              </w:rPr>
              <w:t>时间戳，长轮询需</w:t>
            </w:r>
            <w:r>
              <w:rPr>
                <w:rFonts w:hint="eastAsia" w:ascii="Times New Roman"/>
                <w:sz w:val="21"/>
                <w:szCs w:val="24"/>
              </w:rPr>
              <w:t>要</w:t>
            </w:r>
            <w:r>
              <w:rPr>
                <w:rFonts w:ascii="Times New Roman"/>
                <w:sz w:val="21"/>
                <w:szCs w:val="24"/>
              </w:rPr>
              <w:t>上传此时间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user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Json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用户</w:t>
            </w:r>
            <w:r>
              <w:rPr>
                <w:rFonts w:ascii="Times New Roman"/>
                <w:sz w:val="21"/>
                <w:szCs w:val="24"/>
              </w:rPr>
              <w:t>信息</w:t>
            </w:r>
          </w:p>
        </w:tc>
      </w:tr>
    </w:tbl>
    <w:p>
      <w:pPr>
        <w:ind w:firstLine="0"/>
        <w:rPr>
          <w:rFonts w:hint="eastAsia"/>
        </w:rPr>
      </w:pPr>
    </w:p>
    <w:p>
      <w:pPr>
        <w:ind w:firstLine="0"/>
        <w:rPr>
          <w:rFonts w:hint="eastAsia"/>
        </w:rPr>
      </w:pPr>
    </w:p>
    <w:p>
      <w:pPr>
        <w:ind w:firstLine="0"/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60"/>
        <w:gridCol w:w="1550"/>
        <w:gridCol w:w="269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user字段说明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类型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 xml:space="preserve">说明 </w:t>
            </w: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userid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Int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被</w:t>
            </w:r>
            <w:r>
              <w:rPr>
                <w:rFonts w:ascii="Times New Roman"/>
                <w:sz w:val="21"/>
                <w:szCs w:val="24"/>
              </w:rPr>
              <w:t>投票者的</w:t>
            </w:r>
            <w:r>
              <w:rPr>
                <w:rFonts w:hint="eastAsia" w:ascii="Times New Roman"/>
                <w:sz w:val="21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vote_num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Int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投票数量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nick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icon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用户头像</w:t>
            </w:r>
            <w:r>
              <w:rPr>
                <w:rFonts w:ascii="Times New Roman"/>
                <w:sz w:val="21"/>
                <w:szCs w:val="24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sex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S</w:t>
            </w:r>
            <w:r>
              <w:rPr>
                <w:rFonts w:hint="eastAsia" w:ascii="Times New Roman"/>
                <w:sz w:val="21"/>
                <w:szCs w:val="24"/>
              </w:rPr>
              <w:t>tring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男</w:t>
            </w:r>
            <w:r>
              <w:rPr>
                <w:rFonts w:ascii="Times New Roman"/>
                <w:sz w:val="21"/>
                <w:szCs w:val="24"/>
              </w:rPr>
              <w:t>，女</w:t>
            </w:r>
          </w:p>
        </w:tc>
      </w:tr>
    </w:tbl>
    <w:p>
      <w:pPr>
        <w:ind w:firstLine="0"/>
      </w:pPr>
    </w:p>
    <w:p>
      <w:pPr>
        <w:keepNext/>
        <w:keepLines/>
        <w:widowControl/>
        <w:spacing w:before="260" w:after="260" w:line="416" w:lineRule="auto"/>
        <w:ind w:firstLine="0"/>
        <w:outlineLvl w:val="1"/>
        <w:rPr>
          <w:rFonts w:ascii="Arial" w:hAnsi="Arial" w:eastAsia="黑体"/>
          <w:b/>
          <w:bCs/>
          <w:kern w:val="44"/>
          <w:sz w:val="32"/>
          <w:szCs w:val="32"/>
        </w:rPr>
      </w:pPr>
      <w:bookmarkStart w:id="1" w:name="_Toc401846668"/>
    </w:p>
    <w:p>
      <w:pPr>
        <w:keepNext/>
        <w:keepLines/>
        <w:widowControl/>
        <w:spacing w:before="260" w:after="260" w:line="416" w:lineRule="auto"/>
        <w:ind w:firstLine="0"/>
        <w:outlineLvl w:val="1"/>
        <w:rPr>
          <w:rFonts w:ascii="Arial" w:hAnsi="Arial" w:eastAsia="黑体"/>
          <w:b/>
          <w:bCs/>
          <w:sz w:val="32"/>
          <w:szCs w:val="32"/>
        </w:rPr>
      </w:pPr>
      <w:r>
        <w:rPr>
          <w:rFonts w:ascii="Arial" w:hAnsi="Arial" w:eastAsia="黑体"/>
          <w:b/>
          <w:bCs/>
          <w:kern w:val="44"/>
          <w:sz w:val="32"/>
          <w:szCs w:val="32"/>
        </w:rPr>
        <w:t>1.2全民投票-投票列表（</w:t>
      </w:r>
      <w:bookmarkStart w:id="3" w:name="_GoBack"/>
      <w:r>
        <w:rPr>
          <w:rFonts w:ascii="Arial" w:hAnsi="Arial" w:eastAsia="黑体"/>
          <w:b/>
          <w:bCs/>
          <w:kern w:val="44"/>
          <w:sz w:val="32"/>
          <w:szCs w:val="32"/>
        </w:rPr>
        <w:t>长轮询</w:t>
      </w:r>
      <w:bookmarkEnd w:id="3"/>
      <w:r>
        <w:rPr>
          <w:rFonts w:ascii="Arial" w:hAnsi="Arial" w:eastAsia="黑体"/>
          <w:b/>
          <w:bCs/>
          <w:kern w:val="44"/>
          <w:sz w:val="32"/>
          <w:szCs w:val="32"/>
        </w:rPr>
        <w:t>）</w:t>
      </w:r>
      <w:bookmarkEnd w:id="1"/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1"/>
        <w:gridCol w:w="2152"/>
        <w:gridCol w:w="1431"/>
        <w:gridCol w:w="1584"/>
        <w:gridCol w:w="2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restart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hint="eastAsia" w:ascii="Times New Roman"/>
                <w:b/>
                <w:sz w:val="21"/>
                <w:szCs w:val="24"/>
              </w:rPr>
              <w:t>请求(</w:t>
            </w:r>
            <w:r>
              <w:rPr>
                <w:rFonts w:hint="eastAsia" w:ascii="Times New Roman"/>
                <w:b/>
                <w:color w:val="FF0000"/>
                <w:sz w:val="21"/>
                <w:szCs w:val="24"/>
              </w:rPr>
              <w:t>POST</w:t>
            </w:r>
            <w:r>
              <w:rPr>
                <w:rFonts w:hint="eastAsia" w:ascii="Times New Roman"/>
                <w:b/>
                <w:sz w:val="21"/>
                <w:szCs w:val="24"/>
              </w:rPr>
              <w:t>)</w:t>
            </w:r>
          </w:p>
        </w:tc>
        <w:tc>
          <w:tcPr>
            <w:tcW w:w="7461" w:type="dxa"/>
            <w:gridSpan w:val="5"/>
            <w:tcBorders>
              <w:bottom w:val="single" w:color="auto" w:sz="4" w:space="0"/>
            </w:tcBorders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 xml:space="preserve"> </w:t>
            </w:r>
            <w:r>
              <w:rPr>
                <w:rFonts w:ascii="Times New Roman"/>
                <w:sz w:val="21"/>
                <w:szCs w:val="24"/>
              </w:rPr>
              <w:t>http:// api.moon.kklink.com /screen</w:t>
            </w:r>
            <w:r>
              <w:rPr>
                <w:rFonts w:hint="eastAsia" w:ascii="Times New Roman"/>
                <w:sz w:val="21"/>
                <w:szCs w:val="24"/>
              </w:rPr>
              <w:t>/</w:t>
            </w:r>
            <w:r>
              <w:rPr>
                <w:rFonts w:ascii="Times New Roman"/>
                <w:sz w:val="21"/>
                <w:szCs w:val="24"/>
              </w:rPr>
              <w:t>votelist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7461" w:type="dxa"/>
            <w:gridSpan w:val="5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Header头参数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</w:t>
            </w:r>
          </w:p>
        </w:tc>
        <w:tc>
          <w:tcPr>
            <w:tcW w:w="1431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类型</w:t>
            </w:r>
          </w:p>
        </w:tc>
        <w:tc>
          <w:tcPr>
            <w:tcW w:w="1843" w:type="dxa"/>
            <w:gridSpan w:val="2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默认值</w:t>
            </w:r>
          </w:p>
        </w:tc>
        <w:tc>
          <w:tcPr>
            <w:tcW w:w="2035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431" w:type="dxa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7461" w:type="dxa"/>
            <w:gridSpan w:val="5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Body参数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</w:t>
            </w:r>
          </w:p>
        </w:tc>
        <w:tc>
          <w:tcPr>
            <w:tcW w:w="1431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类型</w:t>
            </w:r>
          </w:p>
        </w:tc>
        <w:tc>
          <w:tcPr>
            <w:tcW w:w="1843" w:type="dxa"/>
            <w:gridSpan w:val="2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默认值</w:t>
            </w:r>
          </w:p>
        </w:tc>
        <w:tc>
          <w:tcPr>
            <w:tcW w:w="2035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barid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int</w:t>
            </w:r>
          </w:p>
        </w:tc>
        <w:tc>
          <w:tcPr>
            <w:tcW w:w="184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酒吧</w:t>
            </w:r>
            <w:r>
              <w:rPr>
                <w:rFonts w:ascii="Times New Roman"/>
                <w:sz w:val="21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token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string</w:t>
            </w:r>
          </w:p>
        </w:tc>
        <w:tc>
          <w:tcPr>
            <w:tcW w:w="184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id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</w:t>
            </w:r>
            <w:r>
              <w:rPr>
                <w:rFonts w:hint="eastAsia" w:ascii="Times New Roman"/>
                <w:sz w:val="21"/>
                <w:szCs w:val="24"/>
              </w:rPr>
              <w:t>nt</w:t>
            </w:r>
          </w:p>
        </w:tc>
        <w:tc>
          <w:tcPr>
            <w:tcW w:w="184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time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Int</w:t>
            </w:r>
          </w:p>
        </w:tc>
        <w:tc>
          <w:tcPr>
            <w:tcW w:w="184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最新投票</w:t>
            </w:r>
            <w:r>
              <w:rPr>
                <w:rFonts w:ascii="Times New Roman"/>
                <w:sz w:val="21"/>
                <w:szCs w:val="24"/>
              </w:rPr>
              <w:t>时间，请将上一次获取的最新时间上传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restart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响应</w:t>
            </w:r>
          </w:p>
        </w:tc>
        <w:tc>
          <w:tcPr>
            <w:tcW w:w="7461" w:type="dxa"/>
            <w:gridSpan w:val="5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Body</w:t>
            </w:r>
            <w:r>
              <w:rPr>
                <w:rFonts w:hint="eastAsia" w:ascii="Times New Roman"/>
                <w:sz w:val="21"/>
                <w:szCs w:val="24"/>
              </w:rPr>
              <w:t>（json</w:t>
            </w:r>
            <w:r>
              <w:rPr>
                <w:rFonts w:ascii="Times New Roman"/>
                <w:sz w:val="21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code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int</w:t>
            </w:r>
          </w:p>
        </w:tc>
        <w:tc>
          <w:tcPr>
            <w:tcW w:w="1584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294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vAlign w:val="center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data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int</w:t>
            </w:r>
          </w:p>
        </w:tc>
        <w:tc>
          <w:tcPr>
            <w:tcW w:w="1584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 xml:space="preserve"> </w:t>
            </w:r>
          </w:p>
        </w:tc>
        <w:tc>
          <w:tcPr>
            <w:tcW w:w="2294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vAlign w:val="center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msg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S</w:t>
            </w:r>
            <w:r>
              <w:rPr>
                <w:rFonts w:hint="eastAsia" w:ascii="Times New Roman"/>
                <w:sz w:val="21"/>
                <w:szCs w:val="24"/>
              </w:rPr>
              <w:t>tring</w:t>
            </w:r>
          </w:p>
        </w:tc>
        <w:tc>
          <w:tcPr>
            <w:tcW w:w="1584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294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restart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hint="eastAsia" w:ascii="Times New Roman"/>
                <w:b/>
                <w:sz w:val="21"/>
                <w:szCs w:val="24"/>
              </w:rPr>
              <w:t>状态码</w:t>
            </w: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值</w:t>
            </w:r>
          </w:p>
        </w:tc>
        <w:tc>
          <w:tcPr>
            <w:tcW w:w="5309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2054" w:firstLineChars="978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0</w:t>
            </w:r>
          </w:p>
        </w:tc>
        <w:tc>
          <w:tcPr>
            <w:tcW w:w="5309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21117</w:t>
            </w:r>
          </w:p>
        </w:tc>
        <w:tc>
          <w:tcPr>
            <w:tcW w:w="5309" w:type="dxa"/>
            <w:gridSpan w:val="4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该酒吧不存在该活动</w:t>
            </w:r>
          </w:p>
        </w:tc>
      </w:tr>
    </w:tbl>
    <w:p>
      <w:pPr>
        <w:widowControl/>
        <w:spacing w:before="0" w:after="0" w:line="240" w:lineRule="auto"/>
        <w:ind w:firstLine="0"/>
        <w:rPr>
          <w:rFonts w:ascii="Times New Roman"/>
          <w:sz w:val="21"/>
          <w:szCs w:val="24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60"/>
        <w:gridCol w:w="1550"/>
        <w:gridCol w:w="269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data字段说明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类型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 xml:space="preserve">说明 </w:t>
            </w: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user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Json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新</w:t>
            </w:r>
            <w:r>
              <w:rPr>
                <w:rFonts w:ascii="Times New Roman"/>
                <w:sz w:val="21"/>
                <w:szCs w:val="24"/>
              </w:rPr>
              <w:t>加入用户的信息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vote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Json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已存在</w:t>
            </w:r>
            <w:r>
              <w:rPr>
                <w:rFonts w:ascii="Times New Roman"/>
                <w:sz w:val="21"/>
                <w:szCs w:val="24"/>
              </w:rPr>
              <w:t>用户最新投票信息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time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Int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最后投票</w:t>
            </w:r>
            <w:r>
              <w:rPr>
                <w:rFonts w:ascii="Times New Roman"/>
                <w:sz w:val="21"/>
                <w:szCs w:val="24"/>
              </w:rPr>
              <w:t>时间，长轮询需</w:t>
            </w:r>
            <w:r>
              <w:rPr>
                <w:rFonts w:hint="eastAsia" w:ascii="Times New Roman"/>
                <w:sz w:val="21"/>
                <w:szCs w:val="24"/>
              </w:rPr>
              <w:t>要</w:t>
            </w:r>
            <w:r>
              <w:rPr>
                <w:rFonts w:ascii="Times New Roman"/>
                <w:sz w:val="21"/>
                <w:szCs w:val="24"/>
              </w:rPr>
              <w:t>上传此时间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status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Int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活动状态</w:t>
            </w:r>
            <w:r>
              <w:rPr>
                <w:rFonts w:ascii="Times New Roman"/>
                <w:sz w:val="21"/>
                <w:szCs w:val="24"/>
              </w:rPr>
              <w:t>，</w:t>
            </w:r>
            <w:r>
              <w:rPr>
                <w:rFonts w:hint="eastAsia" w:ascii="Times New Roman"/>
                <w:sz w:val="21"/>
                <w:szCs w:val="24"/>
              </w:rPr>
              <w:t>0：</w:t>
            </w:r>
            <w:r>
              <w:rPr>
                <w:rFonts w:ascii="Times New Roman"/>
                <w:sz w:val="21"/>
                <w:szCs w:val="24"/>
              </w:rPr>
              <w:t>活动关闭；</w:t>
            </w:r>
            <w:r>
              <w:rPr>
                <w:rFonts w:hint="eastAsia" w:ascii="Times New Roman"/>
                <w:sz w:val="21"/>
                <w:szCs w:val="24"/>
              </w:rPr>
              <w:t>1：</w:t>
            </w:r>
            <w:r>
              <w:rPr>
                <w:rFonts w:ascii="Times New Roman"/>
                <w:sz w:val="21"/>
                <w:szCs w:val="24"/>
              </w:rPr>
              <w:t>活动</w:t>
            </w:r>
            <w:r>
              <w:rPr>
                <w:rFonts w:hint="eastAsia" w:ascii="Times New Roman"/>
                <w:sz w:val="21"/>
                <w:szCs w:val="24"/>
              </w:rPr>
              <w:t>进行</w:t>
            </w:r>
            <w:r>
              <w:rPr>
                <w:rFonts w:ascii="Times New Roman"/>
                <w:sz w:val="21"/>
                <w:szCs w:val="24"/>
              </w:rPr>
              <w:t>中；</w:t>
            </w:r>
            <w:r>
              <w:rPr>
                <w:rFonts w:hint="eastAsia" w:ascii="Times New Roman"/>
                <w:sz w:val="21"/>
                <w:szCs w:val="24"/>
              </w:rPr>
              <w:t>2：活动被</w:t>
            </w:r>
            <w:r>
              <w:rPr>
                <w:rFonts w:ascii="Times New Roman"/>
                <w:sz w:val="21"/>
                <w:szCs w:val="24"/>
              </w:rPr>
              <w:t>删除</w:t>
            </w:r>
          </w:p>
        </w:tc>
      </w:tr>
    </w:tbl>
    <w:p>
      <w:pPr>
        <w:ind w:firstLine="0"/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60"/>
        <w:gridCol w:w="1550"/>
        <w:gridCol w:w="269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user字段说明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类型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 xml:space="preserve">说明 </w:t>
            </w: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userid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Int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被</w:t>
            </w:r>
            <w:r>
              <w:rPr>
                <w:rFonts w:ascii="Times New Roman"/>
                <w:sz w:val="21"/>
                <w:szCs w:val="24"/>
              </w:rPr>
              <w:t>投票者的</w:t>
            </w:r>
            <w:r>
              <w:rPr>
                <w:rFonts w:hint="eastAsia" w:ascii="Times New Roman"/>
                <w:sz w:val="21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vote_num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Int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投票数量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nick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icon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用户头像</w:t>
            </w:r>
            <w:r>
              <w:rPr>
                <w:rFonts w:ascii="Times New Roman"/>
                <w:sz w:val="21"/>
                <w:szCs w:val="24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sex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S</w:t>
            </w:r>
            <w:r>
              <w:rPr>
                <w:rFonts w:hint="eastAsia" w:ascii="Times New Roman"/>
                <w:sz w:val="21"/>
                <w:szCs w:val="24"/>
              </w:rPr>
              <w:t>tring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男</w:t>
            </w:r>
            <w:r>
              <w:rPr>
                <w:rFonts w:ascii="Times New Roman"/>
                <w:sz w:val="21"/>
                <w:szCs w:val="24"/>
              </w:rPr>
              <w:t>，女</w:t>
            </w:r>
          </w:p>
        </w:tc>
      </w:tr>
    </w:tbl>
    <w:p>
      <w:pPr>
        <w:ind w:firstLine="0"/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60"/>
        <w:gridCol w:w="1550"/>
        <w:gridCol w:w="269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vote字段说明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类型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 xml:space="preserve">说明 </w:t>
            </w: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userid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Int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被</w:t>
            </w:r>
            <w:r>
              <w:rPr>
                <w:rFonts w:ascii="Times New Roman"/>
                <w:sz w:val="21"/>
                <w:szCs w:val="24"/>
              </w:rPr>
              <w:t>投票者的</w:t>
            </w:r>
            <w:r>
              <w:rPr>
                <w:rFonts w:hint="eastAsia" w:ascii="Times New Roman"/>
                <w:sz w:val="21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vote_num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Int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投票数量</w:t>
            </w:r>
          </w:p>
        </w:tc>
      </w:tr>
    </w:tbl>
    <w:p>
      <w:pPr>
        <w:ind w:firstLine="0"/>
      </w:pPr>
    </w:p>
    <w:p>
      <w:pPr>
        <w:keepNext/>
        <w:keepLines/>
        <w:widowControl/>
        <w:spacing w:before="260" w:after="260" w:line="416" w:lineRule="auto"/>
        <w:ind w:firstLine="0"/>
        <w:outlineLvl w:val="1"/>
        <w:rPr>
          <w:rFonts w:ascii="Arial" w:hAnsi="Arial" w:eastAsia="黑体"/>
          <w:b/>
          <w:bCs/>
          <w:sz w:val="32"/>
          <w:szCs w:val="32"/>
        </w:rPr>
      </w:pPr>
      <w:bookmarkStart w:id="2" w:name="_Toc401846669"/>
      <w:r>
        <w:rPr>
          <w:rFonts w:ascii="Arial" w:hAnsi="Arial" w:eastAsia="黑体"/>
          <w:b/>
          <w:bCs/>
          <w:kern w:val="44"/>
          <w:sz w:val="32"/>
          <w:szCs w:val="32"/>
        </w:rPr>
        <w:t>1.3全民投票-查询结果</w:t>
      </w:r>
      <w:bookmarkEnd w:id="2"/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1"/>
        <w:gridCol w:w="2152"/>
        <w:gridCol w:w="1431"/>
        <w:gridCol w:w="1584"/>
        <w:gridCol w:w="2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restart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hint="eastAsia" w:ascii="Times New Roman"/>
                <w:b/>
                <w:sz w:val="21"/>
                <w:szCs w:val="24"/>
              </w:rPr>
              <w:t>请求(</w:t>
            </w:r>
            <w:r>
              <w:rPr>
                <w:rFonts w:hint="eastAsia" w:ascii="Times New Roman"/>
                <w:b/>
                <w:color w:val="FF0000"/>
                <w:sz w:val="21"/>
                <w:szCs w:val="24"/>
              </w:rPr>
              <w:t>POST</w:t>
            </w:r>
            <w:r>
              <w:rPr>
                <w:rFonts w:hint="eastAsia" w:ascii="Times New Roman"/>
                <w:b/>
                <w:sz w:val="21"/>
                <w:szCs w:val="24"/>
              </w:rPr>
              <w:t>)</w:t>
            </w:r>
          </w:p>
        </w:tc>
        <w:tc>
          <w:tcPr>
            <w:tcW w:w="7461" w:type="dxa"/>
            <w:gridSpan w:val="5"/>
            <w:tcBorders>
              <w:bottom w:val="single" w:color="auto" w:sz="4" w:space="0"/>
            </w:tcBorders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 xml:space="preserve"> </w:t>
            </w:r>
            <w:r>
              <w:rPr>
                <w:rFonts w:ascii="Times New Roman"/>
                <w:sz w:val="21"/>
                <w:szCs w:val="24"/>
              </w:rPr>
              <w:t>http:// api.moon.kklink.com /screen</w:t>
            </w:r>
            <w:r>
              <w:rPr>
                <w:rFonts w:hint="eastAsia" w:ascii="Times New Roman"/>
                <w:sz w:val="21"/>
                <w:szCs w:val="24"/>
              </w:rPr>
              <w:t>/</w:t>
            </w:r>
            <w:r>
              <w:rPr>
                <w:rFonts w:ascii="Times New Roman"/>
                <w:sz w:val="21"/>
                <w:szCs w:val="24"/>
              </w:rPr>
              <w:t>voteresult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7461" w:type="dxa"/>
            <w:gridSpan w:val="5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Header头参数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</w:t>
            </w:r>
          </w:p>
        </w:tc>
        <w:tc>
          <w:tcPr>
            <w:tcW w:w="1431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类型</w:t>
            </w:r>
          </w:p>
        </w:tc>
        <w:tc>
          <w:tcPr>
            <w:tcW w:w="1843" w:type="dxa"/>
            <w:gridSpan w:val="2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默认值</w:t>
            </w:r>
          </w:p>
        </w:tc>
        <w:tc>
          <w:tcPr>
            <w:tcW w:w="2035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431" w:type="dxa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7461" w:type="dxa"/>
            <w:gridSpan w:val="5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Body参数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</w:t>
            </w:r>
          </w:p>
        </w:tc>
        <w:tc>
          <w:tcPr>
            <w:tcW w:w="1431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类型</w:t>
            </w:r>
          </w:p>
        </w:tc>
        <w:tc>
          <w:tcPr>
            <w:tcW w:w="1843" w:type="dxa"/>
            <w:gridSpan w:val="2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默认值</w:t>
            </w:r>
          </w:p>
        </w:tc>
        <w:tc>
          <w:tcPr>
            <w:tcW w:w="2035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barid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int</w:t>
            </w:r>
          </w:p>
        </w:tc>
        <w:tc>
          <w:tcPr>
            <w:tcW w:w="184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酒吧</w:t>
            </w:r>
            <w:r>
              <w:rPr>
                <w:rFonts w:ascii="Times New Roman"/>
                <w:sz w:val="21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token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string</w:t>
            </w:r>
          </w:p>
        </w:tc>
        <w:tc>
          <w:tcPr>
            <w:tcW w:w="184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id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</w:t>
            </w:r>
            <w:r>
              <w:rPr>
                <w:rFonts w:hint="eastAsia" w:ascii="Times New Roman"/>
                <w:sz w:val="21"/>
                <w:szCs w:val="24"/>
              </w:rPr>
              <w:t>nt</w:t>
            </w:r>
          </w:p>
        </w:tc>
        <w:tc>
          <w:tcPr>
            <w:tcW w:w="184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num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Int</w:t>
            </w:r>
          </w:p>
        </w:tc>
        <w:tc>
          <w:tcPr>
            <w:tcW w:w="184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10</w:t>
            </w:r>
          </w:p>
        </w:tc>
        <w:tc>
          <w:tcPr>
            <w:tcW w:w="2035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查询前</w:t>
            </w:r>
            <w:r>
              <w:rPr>
                <w:rFonts w:ascii="Times New Roman"/>
                <w:sz w:val="21"/>
                <w:szCs w:val="24"/>
              </w:rPr>
              <w:t>n名排名</w:t>
            </w:r>
            <w:r>
              <w:rPr>
                <w:rFonts w:hint="eastAsia" w:ascii="Times New Roman"/>
                <w:sz w:val="21"/>
                <w:szCs w:val="24"/>
              </w:rPr>
              <w:t>，不传或</w:t>
            </w:r>
            <w:r>
              <w:rPr>
                <w:rFonts w:ascii="Times New Roman"/>
                <w:sz w:val="21"/>
                <w:szCs w:val="24"/>
              </w:rPr>
              <w:t>传</w:t>
            </w:r>
            <w:r>
              <w:rPr>
                <w:rFonts w:hint="eastAsia" w:ascii="Times New Roman"/>
                <w:sz w:val="21"/>
                <w:szCs w:val="24"/>
              </w:rPr>
              <w:t>0</w:t>
            </w:r>
            <w:r>
              <w:rPr>
                <w:rFonts w:ascii="Times New Roman"/>
                <w:sz w:val="21"/>
                <w:szCs w:val="24"/>
              </w:rPr>
              <w:t>则默认查询前</w:t>
            </w:r>
            <w:r>
              <w:rPr>
                <w:rFonts w:hint="eastAsia" w:ascii="Times New Roman"/>
                <w:sz w:val="21"/>
                <w:szCs w:val="24"/>
              </w:rPr>
              <w:t>10名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restart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响应</w:t>
            </w:r>
          </w:p>
        </w:tc>
        <w:tc>
          <w:tcPr>
            <w:tcW w:w="7461" w:type="dxa"/>
            <w:gridSpan w:val="5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Body</w:t>
            </w:r>
            <w:r>
              <w:rPr>
                <w:rFonts w:hint="eastAsia" w:ascii="Times New Roman"/>
                <w:sz w:val="21"/>
                <w:szCs w:val="24"/>
              </w:rPr>
              <w:t>（json</w:t>
            </w:r>
            <w:r>
              <w:rPr>
                <w:rFonts w:ascii="Times New Roman"/>
                <w:sz w:val="21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code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int</w:t>
            </w:r>
          </w:p>
        </w:tc>
        <w:tc>
          <w:tcPr>
            <w:tcW w:w="1584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294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vAlign w:val="center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data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int</w:t>
            </w:r>
          </w:p>
        </w:tc>
        <w:tc>
          <w:tcPr>
            <w:tcW w:w="1584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 xml:space="preserve"> </w:t>
            </w:r>
          </w:p>
        </w:tc>
        <w:tc>
          <w:tcPr>
            <w:tcW w:w="2294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vAlign w:val="center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msg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S</w:t>
            </w:r>
            <w:r>
              <w:rPr>
                <w:rFonts w:hint="eastAsia" w:ascii="Times New Roman"/>
                <w:sz w:val="21"/>
                <w:szCs w:val="24"/>
              </w:rPr>
              <w:t>tring</w:t>
            </w:r>
          </w:p>
        </w:tc>
        <w:tc>
          <w:tcPr>
            <w:tcW w:w="1584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294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restart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hint="eastAsia" w:ascii="Times New Roman"/>
                <w:b/>
                <w:sz w:val="21"/>
                <w:szCs w:val="24"/>
              </w:rPr>
              <w:t>状态码</w:t>
            </w: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值</w:t>
            </w:r>
          </w:p>
        </w:tc>
        <w:tc>
          <w:tcPr>
            <w:tcW w:w="5309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2054" w:firstLineChars="978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0</w:t>
            </w:r>
          </w:p>
        </w:tc>
        <w:tc>
          <w:tcPr>
            <w:tcW w:w="5309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21117</w:t>
            </w:r>
          </w:p>
        </w:tc>
        <w:tc>
          <w:tcPr>
            <w:tcW w:w="5309" w:type="dxa"/>
            <w:gridSpan w:val="4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该酒吧不存在该活动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24903</w:t>
            </w:r>
          </w:p>
        </w:tc>
        <w:tc>
          <w:tcPr>
            <w:tcW w:w="5309" w:type="dxa"/>
            <w:gridSpan w:val="4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查询结果错误</w:t>
            </w:r>
          </w:p>
        </w:tc>
      </w:tr>
    </w:tbl>
    <w:p>
      <w:pPr>
        <w:widowControl/>
        <w:spacing w:before="0" w:after="0" w:line="240" w:lineRule="auto"/>
        <w:ind w:firstLine="0"/>
        <w:rPr>
          <w:rFonts w:ascii="Times New Roman"/>
          <w:sz w:val="21"/>
          <w:szCs w:val="24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60"/>
        <w:gridCol w:w="1550"/>
        <w:gridCol w:w="269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data字段说明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类型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 xml:space="preserve">说明 </w:t>
            </w: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userid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Int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用户</w:t>
            </w:r>
            <w:r>
              <w:rPr>
                <w:rFonts w:ascii="Times New Roman"/>
                <w:sz w:val="21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vote_num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Int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投票数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nick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icon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用户</w:t>
            </w:r>
            <w:r>
              <w:rPr>
                <w:rFonts w:ascii="Times New Roman"/>
                <w:sz w:val="21"/>
                <w:szCs w:val="24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sex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S</w:t>
            </w:r>
            <w:r>
              <w:rPr>
                <w:rFonts w:hint="eastAsia" w:ascii="Times New Roman"/>
                <w:sz w:val="21"/>
                <w:szCs w:val="24"/>
              </w:rPr>
              <w:t>tring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性别</w:t>
            </w:r>
            <w:r>
              <w:rPr>
                <w:rFonts w:ascii="Times New Roman"/>
                <w:sz w:val="21"/>
                <w:szCs w:val="24"/>
              </w:rPr>
              <w:t>：男，女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ranking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</w:t>
            </w:r>
            <w:r>
              <w:rPr>
                <w:rFonts w:hint="eastAsia" w:ascii="Times New Roman"/>
                <w:sz w:val="21"/>
                <w:szCs w:val="24"/>
              </w:rPr>
              <w:t>nt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用户</w:t>
            </w:r>
            <w:r>
              <w:rPr>
                <w:rFonts w:ascii="Times New Roman"/>
                <w:sz w:val="21"/>
                <w:szCs w:val="24"/>
              </w:rPr>
              <w:t>排名</w:t>
            </w:r>
          </w:p>
        </w:tc>
      </w:tr>
    </w:tbl>
    <w:p>
      <w:pPr>
        <w:ind w:firstLine="0"/>
        <w:rPr>
          <w:rFonts w:hint="eastAsia"/>
        </w:rPr>
      </w:pPr>
    </w:p>
    <w:sectPr>
      <w:footerReference r:id="rId4" w:type="default"/>
      <w:pgSz w:w="11906" w:h="16838"/>
      <w:pgMar w:top="720" w:right="1800" w:bottom="-467" w:left="1800" w:header="851" w:footer="992" w:gutter="0"/>
      <w:pgBorders w:offsetFrom="page">
        <w:top w:val="double" w:color="auto" w:sz="6" w:space="24"/>
        <w:bottom w:val="double" w:color="auto" w:sz="6" w:space="24"/>
      </w:pgBorders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imbus Sans L">
    <w:altName w:val="MS P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AR PL SungtiL GB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AR PL ShanHeiSun Uni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 PL KaitiM GB">
    <w:altName w:val="MS P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Book Antiqua">
    <w:altName w:val="Segoe Print"/>
    <w:panose1 w:val="02040602050305030304"/>
    <w:charset w:val="00"/>
    <w:family w:val="auto"/>
    <w:pitch w:val="default"/>
    <w:sig w:usb0="00000287" w:usb1="00000000" w:usb2="00000000" w:usb3="00000000" w:csb0="0000009F" w:csb1="00000000"/>
  </w:font>
  <w:font w:name="楷体_GB2312">
    <w:altName w:val="楷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left="0" w:leftChars="0" w:firstLine="0" w:firstLineChars="0"/>
      <w:rPr>
        <w:lang w:val="en-US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9">
    <w:nsid w:val="0000001D"/>
    <w:multiLevelType w:val="singleLevel"/>
    <w:tmpl w:val="0000001D"/>
    <w:lvl w:ilvl="0" w:tentative="1">
      <w:start w:val="1"/>
      <w:numFmt w:val="decimal"/>
      <w:pStyle w:val="49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1935242725">
    <w:nsid w:val="735975E5"/>
    <w:multiLevelType w:val="singleLevel"/>
    <w:tmpl w:val="735975E5"/>
    <w:lvl w:ilvl="0" w:tentative="1">
      <w:start w:val="1"/>
      <w:numFmt w:val="bullet"/>
      <w:pStyle w:val="36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20">
    <w:nsid w:val="00000014"/>
    <w:multiLevelType w:val="singleLevel"/>
    <w:tmpl w:val="00000014"/>
    <w:lvl w:ilvl="0" w:tentative="1">
      <w:start w:val="1"/>
      <w:numFmt w:val="decimal"/>
      <w:pStyle w:val="16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24">
    <w:nsid w:val="00000018"/>
    <w:multiLevelType w:val="multilevel"/>
    <w:tmpl w:val="00000018"/>
    <w:lvl w:ilvl="0" w:tentative="1">
      <w:start w:val="1"/>
      <w:numFmt w:val="decimal"/>
      <w:suff w:val="space"/>
      <w:lvlText w:val="%1"/>
      <w:lvlJc w:val="left"/>
      <w:pPr>
        <w:ind w:left="432" w:hanging="432"/>
      </w:pPr>
      <w:rPr>
        <w:rFonts w:hint="default" w:ascii="Arial" w:hAnsi="Arial"/>
        <w:b/>
        <w:bCs/>
        <w:i w:val="0"/>
        <w:iCs w:val="0"/>
      </w:rPr>
    </w:lvl>
    <w:lvl w:ilvl="1" w:tentative="1">
      <w:start w:val="1"/>
      <w:numFmt w:val="decimal"/>
      <w:pStyle w:val="115"/>
      <w:suff w:val="space"/>
      <w:lvlText w:val="%1.%2"/>
      <w:lvlJc w:val="left"/>
      <w:pPr>
        <w:ind w:left="576" w:hanging="576"/>
      </w:pPr>
      <w:rPr>
        <w:rFonts w:hint="default" w:ascii="Arial" w:hAnsi="Arial"/>
        <w:b/>
        <w:bCs/>
        <w:i w:val="0"/>
        <w:iCs w:val="0"/>
      </w:rPr>
    </w:lvl>
    <w:lvl w:ilvl="2" w:tentative="1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 w:ascii="Arial" w:hAnsi="Arial"/>
        <w:b/>
        <w:bCs/>
        <w:i w:val="0"/>
        <w:iCs w:val="0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440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440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abstractNum w:abstractNumId="25">
    <w:nsid w:val="00000019"/>
    <w:multiLevelType w:val="singleLevel"/>
    <w:tmpl w:val="00000019"/>
    <w:lvl w:ilvl="0" w:tentative="1">
      <w:start w:val="1"/>
      <w:numFmt w:val="decimal"/>
      <w:pStyle w:val="38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26">
    <w:nsid w:val="0000001A"/>
    <w:multiLevelType w:val="singleLevel"/>
    <w:tmpl w:val="0000001A"/>
    <w:lvl w:ilvl="0" w:tentative="1">
      <w:start w:val="1"/>
      <w:numFmt w:val="bullet"/>
      <w:pStyle w:val="20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27">
    <w:nsid w:val="0000001B"/>
    <w:multiLevelType w:val="singleLevel"/>
    <w:tmpl w:val="0000001B"/>
    <w:lvl w:ilvl="0" w:tentative="1">
      <w:start w:val="1"/>
      <w:numFmt w:val="bullet"/>
      <w:pStyle w:val="4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28">
    <w:nsid w:val="0000001C"/>
    <w:multiLevelType w:val="singleLevel"/>
    <w:tmpl w:val="0000001C"/>
    <w:lvl w:ilvl="0" w:tentative="1">
      <w:start w:val="1"/>
      <w:numFmt w:val="bullet"/>
      <w:pStyle w:val="2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5">
    <w:nsid w:val="00000005"/>
    <w:multiLevelType w:val="multilevel"/>
    <w:tmpl w:val="00000005"/>
    <w:lvl w:ilvl="0" w:tentative="1">
      <w:start w:val="1"/>
      <w:numFmt w:val="decimal"/>
      <w:pStyle w:val="106"/>
      <w:lvlText w:val="%1."/>
      <w:lvlJc w:val="left"/>
      <w:pPr>
        <w:tabs>
          <w:tab w:val="left" w:pos="644"/>
        </w:tabs>
        <w:ind w:left="420" w:hanging="136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2"/>
      <w:numFmt w:val="japaneseCounting"/>
      <w:lvlText w:val="%3、"/>
      <w:lvlJc w:val="left"/>
      <w:pPr>
        <w:tabs>
          <w:tab w:val="left" w:pos="1320"/>
        </w:tabs>
        <w:ind w:left="1320" w:hanging="48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decimal"/>
      <w:lvlText w:val="（%5）"/>
      <w:lvlJc w:val="left"/>
      <w:pPr>
        <w:tabs>
          <w:tab w:val="left" w:pos="2400"/>
        </w:tabs>
        <w:ind w:left="2400" w:hanging="7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00000009"/>
    <w:multiLevelType w:val="multilevel"/>
    <w:tmpl w:val="00000009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1440"/>
        </w:tabs>
        <w:ind w:left="1440" w:hanging="720"/>
      </w:p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lang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800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2160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1">
    <w:nsid w:val="0000000B"/>
    <w:multiLevelType w:val="singleLevel"/>
    <w:tmpl w:val="0000000B"/>
    <w:lvl w:ilvl="0" w:tentative="1">
      <w:start w:val="1"/>
      <w:numFmt w:val="bullet"/>
      <w:pStyle w:val="48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16">
    <w:nsid w:val="00000010"/>
    <w:multiLevelType w:val="singleLevel"/>
    <w:tmpl w:val="00000010"/>
    <w:lvl w:ilvl="0" w:tentative="1">
      <w:start w:val="1"/>
      <w:numFmt w:val="bullet"/>
      <w:pStyle w:val="117"/>
      <w:lvlText w:val=""/>
      <w:lvlJc w:val="left"/>
      <w:pPr>
        <w:tabs>
          <w:tab w:val="left" w:pos="360"/>
        </w:tabs>
        <w:ind w:left="360" w:hanging="360"/>
      </w:pPr>
      <w:rPr>
        <w:rFonts w:hint="default" w:ascii="Wingdings" w:hAnsi="Wingdings" w:cs="Times New Roman"/>
      </w:rPr>
    </w:lvl>
  </w:abstractNum>
  <w:abstractNum w:abstractNumId="17">
    <w:nsid w:val="00000011"/>
    <w:multiLevelType w:val="singleLevel"/>
    <w:tmpl w:val="00000011"/>
    <w:lvl w:ilvl="0" w:tentative="1">
      <w:start w:val="1"/>
      <w:numFmt w:val="decimal"/>
      <w:pStyle w:val="68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8">
    <w:nsid w:val="00000012"/>
    <w:multiLevelType w:val="singleLevel"/>
    <w:tmpl w:val="00000012"/>
    <w:lvl w:ilvl="0" w:tentative="1">
      <w:start w:val="1"/>
      <w:numFmt w:val="decimal"/>
      <w:pStyle w:val="23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9">
    <w:nsid w:val="00000013"/>
    <w:multiLevelType w:val="multilevel"/>
    <w:tmpl w:val="00000013"/>
    <w:lvl w:ilvl="0" w:tentative="1">
      <w:start w:val="1"/>
      <w:numFmt w:val="decimal"/>
      <w:suff w:val="nothing"/>
      <w:lvlText w:val="%1  "/>
      <w:lvlJc w:val="left"/>
      <w:pPr>
        <w:ind w:left="4112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1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1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1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1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1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1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1">
      <w:start w:val="1"/>
      <w:numFmt w:val="decimal"/>
      <w:lvlRestart w:val="0"/>
      <w:pStyle w:val="112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1">
      <w:start w:val="1"/>
      <w:numFmt w:val="decimal"/>
      <w:lvlRestart w:val="0"/>
      <w:pStyle w:val="96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num w:numId="1">
    <w:abstractNumId w:val="9"/>
  </w:num>
  <w:num w:numId="2">
    <w:abstractNumId w:val="20"/>
  </w:num>
  <w:num w:numId="3">
    <w:abstractNumId w:val="26"/>
  </w:num>
  <w:num w:numId="4">
    <w:abstractNumId w:val="18"/>
  </w:num>
  <w:num w:numId="5">
    <w:abstractNumId w:val="28"/>
  </w:num>
  <w:num w:numId="6">
    <w:abstractNumId w:val="1935242725"/>
  </w:num>
  <w:num w:numId="7">
    <w:abstractNumId w:val="25"/>
  </w:num>
  <w:num w:numId="8">
    <w:abstractNumId w:val="27"/>
  </w:num>
  <w:num w:numId="9">
    <w:abstractNumId w:val="11"/>
  </w:num>
  <w:num w:numId="10">
    <w:abstractNumId w:val="29"/>
  </w:num>
  <w:num w:numId="11">
    <w:abstractNumId w:val="17"/>
  </w:num>
  <w:num w:numId="12">
    <w:abstractNumId w:val="19"/>
  </w:num>
  <w:num w:numId="13">
    <w:abstractNumId w:val="5"/>
  </w:num>
  <w:num w:numId="14">
    <w:abstractNumId w:val="24"/>
  </w:num>
  <w:num w:numId="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gutterAtTop w:val="1"/>
  <w:documentProtection w:enforcement="0"/>
  <w:defaultTabStop w:val="425"/>
  <w:drawingGridHorizontalSpacing w:val="0"/>
  <w:drawingGridVerticalSpacing w:val="327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iPriority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iPriority="0" w:name="HTML Acronym"/>
    <w:lsdException w:unhideWhenUsed="0" w:uiPriority="0" w:semiHidden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nhideWhenUsed="0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spacing w:before="60" w:after="60" w:line="360" w:lineRule="auto"/>
      <w:ind w:firstLine="425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260"/>
    <w:qFormat/>
    <w:uiPriority w:val="0"/>
    <w:pPr>
      <w:keepNext/>
      <w:keepLines/>
      <w:numPr>
        <w:ilvl w:val="0"/>
        <w:numId w:val="1"/>
      </w:numPr>
      <w:autoSpaceDE w:val="0"/>
      <w:autoSpaceDN w:val="0"/>
      <w:adjustRightInd w:val="0"/>
      <w:spacing w:before="120" w:after="120"/>
      <w:ind w:right="113"/>
      <w:jc w:val="both"/>
      <w:outlineLvl w:val="0"/>
    </w:pPr>
    <w:rPr>
      <w:rFonts w:ascii="Arial" w:hAnsi="Arial" w:eastAsia="黑体"/>
      <w:color w:val="000000"/>
      <w:sz w:val="44"/>
      <w:lang/>
    </w:rPr>
  </w:style>
  <w:style w:type="paragraph" w:styleId="3">
    <w:name w:val="heading 2"/>
    <w:basedOn w:val="1"/>
    <w:next w:val="1"/>
    <w:link w:val="259"/>
    <w:qFormat/>
    <w:uiPriority w:val="0"/>
    <w:pPr>
      <w:keepNext/>
      <w:keepLines/>
      <w:numPr>
        <w:ilvl w:val="1"/>
        <w:numId w:val="1"/>
      </w:numPr>
      <w:tabs>
        <w:tab w:val="left" w:pos="432"/>
      </w:tabs>
      <w:autoSpaceDE w:val="0"/>
      <w:autoSpaceDN w:val="0"/>
      <w:adjustRightInd w:val="0"/>
      <w:spacing w:before="0" w:after="0"/>
      <w:ind w:right="113"/>
      <w:jc w:val="both"/>
      <w:outlineLvl w:val="1"/>
    </w:pPr>
    <w:rPr>
      <w:rFonts w:ascii="Times New Roman" w:eastAsia="黑体"/>
      <w:sz w:val="30"/>
      <w:szCs w:val="30"/>
      <w:lang/>
    </w:rPr>
  </w:style>
  <w:style w:type="paragraph" w:styleId="4">
    <w:name w:val="heading 3"/>
    <w:basedOn w:val="1"/>
    <w:next w:val="1"/>
    <w:link w:val="261"/>
    <w:qFormat/>
    <w:uiPriority w:val="0"/>
    <w:pPr>
      <w:keepNext/>
      <w:keepLines/>
      <w:numPr>
        <w:ilvl w:val="2"/>
        <w:numId w:val="1"/>
      </w:numPr>
      <w:tabs>
        <w:tab w:val="left" w:pos="432"/>
      </w:tabs>
      <w:autoSpaceDE w:val="0"/>
      <w:autoSpaceDN w:val="0"/>
      <w:adjustRightInd w:val="0"/>
      <w:spacing w:before="0" w:after="0"/>
      <w:ind w:right="113"/>
      <w:jc w:val="both"/>
      <w:outlineLvl w:val="2"/>
    </w:pPr>
    <w:rPr>
      <w:sz w:val="28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tabs>
        <w:tab w:val="left" w:pos="432"/>
      </w:tabs>
      <w:spacing w:before="120" w:after="120" w:line="377" w:lineRule="auto"/>
      <w:jc w:val="both"/>
      <w:outlineLvl w:val="3"/>
    </w:pPr>
    <w:rPr>
      <w:rFonts w:ascii="Times New Roman"/>
    </w:rPr>
  </w:style>
  <w:style w:type="paragraph" w:styleId="6">
    <w:name w:val="heading 5"/>
    <w:basedOn w:val="1"/>
    <w:next w:val="1"/>
    <w:qFormat/>
    <w:uiPriority w:val="0"/>
    <w:pPr>
      <w:keepNext/>
      <w:keepLines/>
      <w:widowControl/>
      <w:numPr>
        <w:ilvl w:val="4"/>
        <w:numId w:val="1"/>
      </w:numPr>
      <w:tabs>
        <w:tab w:val="left" w:pos="432"/>
      </w:tabs>
      <w:overflowPunct w:val="0"/>
      <w:autoSpaceDE w:val="0"/>
      <w:autoSpaceDN w:val="0"/>
      <w:adjustRightInd w:val="0"/>
      <w:textAlignment w:val="baseline"/>
      <w:outlineLvl w:val="4"/>
    </w:pPr>
    <w:rPr>
      <w:kern w:val="0"/>
      <w:lang/>
    </w:rPr>
  </w:style>
  <w:style w:type="paragraph" w:styleId="7">
    <w:name w:val="heading 6"/>
    <w:basedOn w:val="1"/>
    <w:next w:val="8"/>
    <w:qFormat/>
    <w:uiPriority w:val="0"/>
    <w:pPr>
      <w:keepNext/>
      <w:keepLines/>
      <w:widowControl/>
      <w:numPr>
        <w:ilvl w:val="5"/>
        <w:numId w:val="1"/>
      </w:numPr>
      <w:tabs>
        <w:tab w:val="left" w:pos="235"/>
        <w:tab w:val="left" w:pos="432"/>
        <w:tab w:val="left" w:pos="470"/>
      </w:tabs>
      <w:overflowPunct w:val="0"/>
      <w:autoSpaceDE w:val="0"/>
      <w:autoSpaceDN w:val="0"/>
      <w:adjustRightInd w:val="0"/>
      <w:spacing w:before="240" w:after="64" w:line="319" w:lineRule="auto"/>
      <w:textAlignment w:val="baseline"/>
      <w:outlineLvl w:val="5"/>
    </w:pPr>
    <w:rPr>
      <w:rFonts w:ascii="Times New Roman"/>
      <w:kern w:val="0"/>
      <w:lang/>
    </w:rPr>
  </w:style>
  <w:style w:type="paragraph" w:styleId="9">
    <w:name w:val="heading 7"/>
    <w:basedOn w:val="1"/>
    <w:next w:val="1"/>
    <w:qFormat/>
    <w:uiPriority w:val="0"/>
    <w:pPr>
      <w:keepNext/>
      <w:keepLines/>
      <w:widowControl/>
      <w:numPr>
        <w:ilvl w:val="6"/>
        <w:numId w:val="1"/>
      </w:numPr>
      <w:tabs>
        <w:tab w:val="left" w:pos="235"/>
        <w:tab w:val="left" w:pos="432"/>
        <w:tab w:val="left" w:pos="470"/>
      </w:tabs>
      <w:overflowPunct w:val="0"/>
      <w:autoSpaceDE w:val="0"/>
      <w:autoSpaceDN w:val="0"/>
      <w:adjustRightInd w:val="0"/>
      <w:spacing w:before="240" w:after="64" w:line="319" w:lineRule="auto"/>
      <w:textAlignment w:val="baseline"/>
      <w:outlineLvl w:val="6"/>
    </w:pPr>
    <w:rPr>
      <w:rFonts w:hAnsi="宋体"/>
      <w:b/>
      <w:kern w:val="0"/>
      <w:lang/>
    </w:rPr>
  </w:style>
  <w:style w:type="paragraph" w:styleId="10">
    <w:name w:val="heading 8"/>
    <w:basedOn w:val="1"/>
    <w:next w:val="1"/>
    <w:qFormat/>
    <w:uiPriority w:val="0"/>
    <w:pPr>
      <w:keepNext/>
      <w:keepLines/>
      <w:widowControl/>
      <w:numPr>
        <w:ilvl w:val="7"/>
        <w:numId w:val="1"/>
      </w:numPr>
      <w:tabs>
        <w:tab w:val="left" w:pos="235"/>
        <w:tab w:val="left" w:pos="432"/>
        <w:tab w:val="left" w:pos="470"/>
      </w:tabs>
      <w:overflowPunct w:val="0"/>
      <w:autoSpaceDE w:val="0"/>
      <w:autoSpaceDN w:val="0"/>
      <w:adjustRightInd w:val="0"/>
      <w:spacing w:before="240" w:after="64" w:line="319" w:lineRule="auto"/>
      <w:textAlignment w:val="baseline"/>
      <w:outlineLvl w:val="7"/>
    </w:pPr>
    <w:rPr>
      <w:rFonts w:ascii="黑体" w:hAnsi="宋体" w:eastAsia="黑体"/>
      <w:kern w:val="0"/>
      <w:lang/>
    </w:rPr>
  </w:style>
  <w:style w:type="paragraph" w:styleId="11">
    <w:name w:val="heading 9"/>
    <w:basedOn w:val="1"/>
    <w:next w:val="1"/>
    <w:qFormat/>
    <w:uiPriority w:val="0"/>
    <w:pPr>
      <w:keepNext/>
      <w:keepLines/>
      <w:widowControl/>
      <w:numPr>
        <w:ilvl w:val="8"/>
        <w:numId w:val="1"/>
      </w:numPr>
      <w:tabs>
        <w:tab w:val="left" w:pos="235"/>
        <w:tab w:val="left" w:pos="432"/>
        <w:tab w:val="left" w:pos="470"/>
      </w:tabs>
      <w:overflowPunct w:val="0"/>
      <w:autoSpaceDE w:val="0"/>
      <w:autoSpaceDN w:val="0"/>
      <w:adjustRightInd w:val="0"/>
      <w:spacing w:before="240" w:after="64" w:line="319" w:lineRule="auto"/>
      <w:textAlignment w:val="baseline"/>
      <w:outlineLvl w:val="8"/>
    </w:pPr>
    <w:rPr>
      <w:rFonts w:ascii="黑体" w:hAnsi="宋体" w:eastAsia="黑体"/>
      <w:kern w:val="0"/>
      <w:lang/>
    </w:rPr>
  </w:style>
  <w:style w:type="character" w:default="1" w:styleId="88">
    <w:name w:val="Default Paragraph Font"/>
    <w:semiHidden/>
    <w:unhideWhenUsed/>
    <w:uiPriority w:val="1"/>
  </w:style>
  <w:style w:type="paragraph" w:customStyle="1" w:styleId="8">
    <w:name w:val="样式1"/>
    <w:basedOn w:val="1"/>
    <w:uiPriority w:val="0"/>
    <w:pPr>
      <w:widowControl/>
      <w:tabs>
        <w:tab w:val="left" w:pos="235"/>
        <w:tab w:val="left" w:pos="470"/>
      </w:tabs>
      <w:overflowPunct w:val="0"/>
      <w:autoSpaceDE w:val="0"/>
      <w:autoSpaceDN w:val="0"/>
      <w:adjustRightInd w:val="0"/>
      <w:spacing w:after="80"/>
      <w:ind w:left="567" w:firstLine="480"/>
      <w:jc w:val="both"/>
      <w:textAlignment w:val="baseline"/>
    </w:pPr>
    <w:rPr>
      <w:rFonts w:hAnsi="宋体"/>
      <w:kern w:val="0"/>
      <w:lang/>
    </w:rPr>
  </w:style>
  <w:style w:type="paragraph" w:styleId="12">
    <w:name w:val="List 3"/>
    <w:basedOn w:val="1"/>
    <w:uiPriority w:val="0"/>
    <w:pPr>
      <w:ind w:left="100" w:leftChars="400" w:hanging="200" w:hangingChars="200"/>
    </w:pPr>
  </w:style>
  <w:style w:type="paragraph" w:styleId="13">
    <w:name w:val="toc 7"/>
    <w:basedOn w:val="1"/>
    <w:next w:val="1"/>
    <w:uiPriority w:val="39"/>
    <w:pPr>
      <w:spacing w:before="0" w:after="0"/>
      <w:ind w:left="1440"/>
    </w:pPr>
    <w:rPr>
      <w:rFonts w:ascii="Times New Roman"/>
      <w:b/>
      <w:szCs w:val="21"/>
    </w:rPr>
  </w:style>
  <w:style w:type="paragraph" w:styleId="14">
    <w:name w:val="Body Text First Indent"/>
    <w:basedOn w:val="15"/>
    <w:uiPriority w:val="0"/>
    <w:pPr>
      <w:widowControl w:val="0"/>
      <w:spacing w:before="60" w:after="120" w:line="360" w:lineRule="auto"/>
      <w:ind w:left="0" w:firstLine="420" w:firstLineChars="100"/>
    </w:pPr>
    <w:rPr>
      <w:rFonts w:ascii="宋体" w:hAnsi="Times New Roman"/>
      <w:b w:val="0"/>
      <w:kern w:val="2"/>
    </w:rPr>
  </w:style>
  <w:style w:type="paragraph" w:styleId="15">
    <w:name w:val="Body Text"/>
    <w:basedOn w:val="1"/>
    <w:uiPriority w:val="0"/>
    <w:pPr>
      <w:widowControl/>
      <w:spacing w:before="0" w:after="220" w:line="220" w:lineRule="atLeast"/>
      <w:ind w:left="1080" w:firstLine="0"/>
    </w:pPr>
    <w:rPr>
      <w:rFonts w:ascii="Arial" w:hAnsi="Arial"/>
      <w:b/>
      <w:kern w:val="0"/>
    </w:rPr>
  </w:style>
  <w:style w:type="paragraph" w:styleId="16">
    <w:name w:val="List Number 2"/>
    <w:basedOn w:val="1"/>
    <w:uiPriority w:val="0"/>
    <w:pPr>
      <w:numPr>
        <w:ilvl w:val="0"/>
        <w:numId w:val="2"/>
      </w:numPr>
    </w:pPr>
  </w:style>
  <w:style w:type="paragraph" w:styleId="17">
    <w:name w:val="table of authorities"/>
    <w:basedOn w:val="1"/>
    <w:next w:val="1"/>
    <w:uiPriority w:val="0"/>
    <w:pPr>
      <w:ind w:left="420" w:leftChars="200" w:firstLine="0"/>
    </w:pPr>
  </w:style>
  <w:style w:type="paragraph" w:styleId="1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60" w:after="60"/>
      <w:ind w:firstLine="425"/>
    </w:pPr>
    <w:rPr>
      <w:rFonts w:ascii="Courier New" w:hAnsi="Courier New" w:cs="Courier New"/>
      <w:b/>
      <w:kern w:val="2"/>
      <w:sz w:val="24"/>
      <w:szCs w:val="24"/>
    </w:rPr>
  </w:style>
  <w:style w:type="paragraph" w:styleId="19">
    <w:name w:val="Note Heading"/>
    <w:basedOn w:val="1"/>
    <w:next w:val="1"/>
    <w:uiPriority w:val="0"/>
    <w:pPr>
      <w:jc w:val="center"/>
    </w:pPr>
  </w:style>
  <w:style w:type="paragraph" w:styleId="20">
    <w:name w:val="List Bullet 4"/>
    <w:basedOn w:val="1"/>
    <w:uiPriority w:val="0"/>
    <w:pPr>
      <w:numPr>
        <w:ilvl w:val="0"/>
        <w:numId w:val="3"/>
      </w:numPr>
    </w:pPr>
  </w:style>
  <w:style w:type="paragraph" w:styleId="21">
    <w:name w:val="index 8"/>
    <w:basedOn w:val="1"/>
    <w:next w:val="1"/>
    <w:uiPriority w:val="0"/>
    <w:pPr>
      <w:ind w:left="1400" w:leftChars="1400" w:firstLine="0"/>
    </w:pPr>
  </w:style>
  <w:style w:type="paragraph" w:styleId="22">
    <w:name w:val="E-mail Signature"/>
    <w:basedOn w:val="1"/>
    <w:uiPriority w:val="0"/>
  </w:style>
  <w:style w:type="paragraph" w:styleId="23">
    <w:name w:val="List Number"/>
    <w:basedOn w:val="1"/>
    <w:uiPriority w:val="0"/>
    <w:pPr>
      <w:numPr>
        <w:ilvl w:val="0"/>
        <w:numId w:val="4"/>
      </w:numPr>
    </w:pPr>
  </w:style>
  <w:style w:type="paragraph" w:styleId="24">
    <w:name w:val="Normal Indent"/>
    <w:basedOn w:val="1"/>
    <w:uiPriority w:val="0"/>
    <w:pPr>
      <w:ind w:firstLine="420"/>
    </w:pPr>
  </w:style>
  <w:style w:type="paragraph" w:styleId="25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26">
    <w:name w:val="index 5"/>
    <w:basedOn w:val="1"/>
    <w:next w:val="1"/>
    <w:uiPriority w:val="0"/>
    <w:pPr>
      <w:ind w:left="800" w:leftChars="800" w:firstLine="0"/>
    </w:pPr>
  </w:style>
  <w:style w:type="paragraph" w:styleId="27">
    <w:name w:val="List Bullet"/>
    <w:basedOn w:val="1"/>
    <w:uiPriority w:val="0"/>
    <w:pPr>
      <w:widowControl/>
      <w:numPr>
        <w:ilvl w:val="0"/>
        <w:numId w:val="5"/>
      </w:numPr>
      <w:autoSpaceDE w:val="0"/>
      <w:autoSpaceDN w:val="0"/>
      <w:snapToGrid w:val="0"/>
      <w:spacing w:before="0" w:after="0" w:line="300" w:lineRule="auto"/>
      <w:jc w:val="both"/>
      <w:textAlignment w:val="bottom"/>
    </w:pPr>
    <w:rPr>
      <w:kern w:val="0"/>
    </w:rPr>
  </w:style>
  <w:style w:type="paragraph" w:styleId="28">
    <w:name w:val="envelope address"/>
    <w:basedOn w:val="1"/>
    <w:uiPriority w:val="0"/>
    <w:pPr>
      <w:snapToGrid w:val="0"/>
      <w:ind w:left="100" w:leftChars="1400"/>
    </w:pPr>
    <w:rPr>
      <w:rFonts w:ascii="Arial" w:hAnsi="Arial" w:cs="Arial"/>
      <w:szCs w:val="24"/>
    </w:r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toa heading"/>
    <w:basedOn w:val="1"/>
    <w:next w:val="1"/>
    <w:uiPriority w:val="0"/>
    <w:pPr>
      <w:spacing w:before="120"/>
    </w:pPr>
    <w:rPr>
      <w:rFonts w:ascii="Arial" w:hAnsi="Arial" w:cs="Arial"/>
      <w:szCs w:val="24"/>
    </w:rPr>
  </w:style>
  <w:style w:type="paragraph" w:styleId="31">
    <w:name w:val="annotation text"/>
    <w:basedOn w:val="1"/>
    <w:uiPriority w:val="0"/>
  </w:style>
  <w:style w:type="paragraph" w:styleId="32">
    <w:name w:val="index 6"/>
    <w:basedOn w:val="1"/>
    <w:next w:val="1"/>
    <w:uiPriority w:val="0"/>
    <w:pPr>
      <w:ind w:left="1000" w:leftChars="1000" w:firstLine="0"/>
    </w:pPr>
  </w:style>
  <w:style w:type="paragraph" w:styleId="33">
    <w:name w:val="Salutation"/>
    <w:basedOn w:val="1"/>
    <w:next w:val="1"/>
    <w:uiPriority w:val="0"/>
  </w:style>
  <w:style w:type="paragraph" w:styleId="34">
    <w:name w:val="Body Text 3"/>
    <w:basedOn w:val="1"/>
    <w:uiPriority w:val="0"/>
    <w:pPr>
      <w:ind w:firstLine="0"/>
    </w:pPr>
    <w:rPr>
      <w:b/>
      <w:bCs/>
    </w:rPr>
  </w:style>
  <w:style w:type="paragraph" w:styleId="35">
    <w:name w:val="Closing"/>
    <w:basedOn w:val="1"/>
    <w:uiPriority w:val="0"/>
    <w:pPr>
      <w:ind w:left="100" w:leftChars="2100"/>
    </w:pPr>
  </w:style>
  <w:style w:type="paragraph" w:styleId="36">
    <w:name w:val="List Bullet 3"/>
    <w:basedOn w:val="1"/>
    <w:uiPriority w:val="0"/>
    <w:pPr>
      <w:numPr>
        <w:ilvl w:val="0"/>
        <w:numId w:val="6"/>
      </w:numPr>
    </w:pPr>
  </w:style>
  <w:style w:type="paragraph" w:styleId="37">
    <w:name w:val="Body Text Indent"/>
    <w:basedOn w:val="1"/>
    <w:uiPriority w:val="0"/>
    <w:pPr>
      <w:tabs>
        <w:tab w:val="left" w:pos="235"/>
        <w:tab w:val="left" w:pos="470"/>
      </w:tabs>
      <w:autoSpaceDE w:val="0"/>
      <w:autoSpaceDN w:val="0"/>
      <w:adjustRightInd w:val="0"/>
      <w:ind w:firstLine="480"/>
      <w:jc w:val="both"/>
    </w:pPr>
    <w:rPr>
      <w:rFonts w:hAnsi="宋体"/>
    </w:rPr>
  </w:style>
  <w:style w:type="paragraph" w:styleId="38">
    <w:name w:val="List Number 3"/>
    <w:basedOn w:val="1"/>
    <w:uiPriority w:val="0"/>
    <w:pPr>
      <w:numPr>
        <w:ilvl w:val="0"/>
        <w:numId w:val="7"/>
      </w:numPr>
    </w:pPr>
  </w:style>
  <w:style w:type="paragraph" w:styleId="39">
    <w:name w:val="List 2"/>
    <w:basedOn w:val="1"/>
    <w:uiPriority w:val="0"/>
    <w:pPr>
      <w:ind w:left="100" w:leftChars="200" w:hanging="200" w:hangingChars="200"/>
    </w:pPr>
  </w:style>
  <w:style w:type="paragraph" w:styleId="40">
    <w:name w:val="List Continue"/>
    <w:basedOn w:val="1"/>
    <w:uiPriority w:val="0"/>
    <w:pPr>
      <w:spacing w:after="120"/>
      <w:ind w:left="420" w:leftChars="200"/>
    </w:pPr>
  </w:style>
  <w:style w:type="paragraph" w:styleId="41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42">
    <w:name w:val="List Bullet 2"/>
    <w:basedOn w:val="1"/>
    <w:uiPriority w:val="0"/>
    <w:pPr>
      <w:numPr>
        <w:ilvl w:val="0"/>
        <w:numId w:val="8"/>
      </w:numPr>
    </w:pPr>
  </w:style>
  <w:style w:type="paragraph" w:styleId="43">
    <w:name w:val="HTML Address"/>
    <w:basedOn w:val="1"/>
    <w:uiPriority w:val="0"/>
    <w:rPr>
      <w:i/>
      <w:iCs/>
    </w:rPr>
  </w:style>
  <w:style w:type="paragraph" w:styleId="44">
    <w:name w:val="index 4"/>
    <w:basedOn w:val="1"/>
    <w:next w:val="1"/>
    <w:uiPriority w:val="0"/>
    <w:pPr>
      <w:ind w:left="600" w:leftChars="600" w:firstLine="0"/>
    </w:pPr>
  </w:style>
  <w:style w:type="paragraph" w:styleId="45">
    <w:name w:val="toc 5"/>
    <w:basedOn w:val="1"/>
    <w:next w:val="1"/>
    <w:uiPriority w:val="39"/>
    <w:pPr>
      <w:spacing w:before="0" w:after="0"/>
      <w:ind w:left="960"/>
    </w:pPr>
    <w:rPr>
      <w:rFonts w:ascii="Times New Roman"/>
      <w:b/>
      <w:szCs w:val="21"/>
    </w:rPr>
  </w:style>
  <w:style w:type="paragraph" w:styleId="46">
    <w:name w:val="toc 3"/>
    <w:basedOn w:val="1"/>
    <w:next w:val="1"/>
    <w:uiPriority w:val="39"/>
    <w:pPr>
      <w:spacing w:before="0" w:after="0"/>
      <w:ind w:left="480"/>
    </w:pPr>
    <w:rPr>
      <w:rFonts w:ascii="Times New Roman"/>
      <w:b/>
      <w:iCs/>
      <w:szCs w:val="24"/>
    </w:rPr>
  </w:style>
  <w:style w:type="paragraph" w:styleId="47">
    <w:name w:val="Plain Text"/>
    <w:basedOn w:val="1"/>
    <w:uiPriority w:val="0"/>
    <w:rPr>
      <w:rFonts w:hAnsi="Courier New" w:cs="Courier New"/>
      <w:sz w:val="21"/>
      <w:szCs w:val="21"/>
    </w:rPr>
  </w:style>
  <w:style w:type="paragraph" w:styleId="48">
    <w:name w:val="List Bullet 5"/>
    <w:basedOn w:val="1"/>
    <w:uiPriority w:val="0"/>
    <w:pPr>
      <w:numPr>
        <w:ilvl w:val="0"/>
        <w:numId w:val="9"/>
      </w:numPr>
    </w:pPr>
  </w:style>
  <w:style w:type="paragraph" w:styleId="49">
    <w:name w:val="List Number 4"/>
    <w:basedOn w:val="1"/>
    <w:uiPriority w:val="0"/>
    <w:pPr>
      <w:numPr>
        <w:ilvl w:val="0"/>
        <w:numId w:val="10"/>
      </w:numPr>
    </w:pPr>
  </w:style>
  <w:style w:type="paragraph" w:styleId="50">
    <w:name w:val="toc 8"/>
    <w:basedOn w:val="1"/>
    <w:next w:val="1"/>
    <w:uiPriority w:val="39"/>
    <w:pPr>
      <w:spacing w:before="0" w:after="0"/>
      <w:ind w:left="1680"/>
    </w:pPr>
    <w:rPr>
      <w:rFonts w:ascii="Times New Roman"/>
      <w:b/>
      <w:szCs w:val="21"/>
    </w:rPr>
  </w:style>
  <w:style w:type="paragraph" w:styleId="51">
    <w:name w:val="index 3"/>
    <w:basedOn w:val="1"/>
    <w:next w:val="1"/>
    <w:uiPriority w:val="0"/>
    <w:pPr>
      <w:ind w:left="400" w:leftChars="400" w:firstLine="0"/>
    </w:pPr>
  </w:style>
  <w:style w:type="paragraph" w:styleId="52">
    <w:name w:val="Date"/>
    <w:basedOn w:val="1"/>
    <w:next w:val="1"/>
    <w:uiPriority w:val="0"/>
    <w:pPr>
      <w:ind w:left="100" w:leftChars="2500"/>
    </w:pPr>
  </w:style>
  <w:style w:type="paragraph" w:styleId="53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54">
    <w:name w:val="endnote text"/>
    <w:basedOn w:val="1"/>
    <w:uiPriority w:val="0"/>
    <w:pPr>
      <w:snapToGrid w:val="0"/>
    </w:pPr>
  </w:style>
  <w:style w:type="paragraph" w:styleId="55">
    <w:name w:val="List Continue 5"/>
    <w:basedOn w:val="1"/>
    <w:uiPriority w:val="0"/>
    <w:pPr>
      <w:spacing w:after="120"/>
      <w:ind w:left="2100" w:leftChars="1000"/>
    </w:pPr>
  </w:style>
  <w:style w:type="paragraph" w:styleId="56">
    <w:name w:val="Balloon Text"/>
    <w:basedOn w:val="1"/>
    <w:uiPriority w:val="0"/>
    <w:rPr>
      <w:sz w:val="18"/>
      <w:szCs w:val="18"/>
    </w:rPr>
  </w:style>
  <w:style w:type="paragraph" w:styleId="57">
    <w:name w:val="footer"/>
    <w:basedOn w:val="1"/>
    <w:uiPriority w:val="99"/>
    <w:pPr>
      <w:widowControl/>
      <w:tabs>
        <w:tab w:val="left" w:pos="235"/>
        <w:tab w:val="left" w:pos="470"/>
        <w:tab w:val="center" w:pos="4320"/>
        <w:tab w:val="right" w:pos="8640"/>
      </w:tabs>
      <w:overflowPunct w:val="0"/>
      <w:autoSpaceDE w:val="0"/>
      <w:autoSpaceDN w:val="0"/>
      <w:adjustRightInd w:val="0"/>
      <w:ind w:firstLine="480"/>
      <w:textAlignment w:val="baseline"/>
    </w:pPr>
    <w:rPr>
      <w:rFonts w:hAnsi="宋体"/>
      <w:kern w:val="0"/>
      <w:sz w:val="18"/>
      <w:lang/>
    </w:rPr>
  </w:style>
  <w:style w:type="paragraph" w:styleId="58">
    <w:name w:val="envelope return"/>
    <w:basedOn w:val="1"/>
    <w:uiPriority w:val="0"/>
    <w:pPr>
      <w:snapToGrid w:val="0"/>
    </w:pPr>
    <w:rPr>
      <w:rFonts w:ascii="Arial" w:hAnsi="Arial" w:cs="Arial"/>
    </w:rPr>
  </w:style>
  <w:style w:type="paragraph" w:styleId="59">
    <w:name w:val="Body Text First Indent 2"/>
    <w:basedOn w:val="37"/>
    <w:uiPriority w:val="0"/>
    <w:pPr>
      <w:tabs>
        <w:tab w:val="clear" w:pos="235"/>
        <w:tab w:val="clear" w:pos="470"/>
      </w:tabs>
      <w:adjustRightInd/>
      <w:spacing w:after="120"/>
      <w:ind w:left="420" w:leftChars="200" w:firstLine="210" w:firstLineChars="200"/>
      <w:jc w:val="left"/>
    </w:pPr>
    <w:rPr>
      <w:rFonts w:hAnsi="Times New Roman"/>
    </w:rPr>
  </w:style>
  <w:style w:type="paragraph" w:styleId="60">
    <w:name w:val="header"/>
    <w:basedOn w:val="1"/>
    <w:uiPriority w:val="0"/>
    <w:pPr>
      <w:widowControl/>
      <w:pBdr>
        <w:bottom w:val="single" w:color="auto" w:sz="6" w:space="1"/>
      </w:pBdr>
      <w:tabs>
        <w:tab w:val="left" w:pos="235"/>
        <w:tab w:val="left" w:pos="470"/>
        <w:tab w:val="center" w:pos="4320"/>
        <w:tab w:val="right" w:pos="8640"/>
      </w:tabs>
      <w:overflowPunct w:val="0"/>
      <w:autoSpaceDE w:val="0"/>
      <w:autoSpaceDN w:val="0"/>
      <w:adjustRightInd w:val="0"/>
      <w:ind w:firstLine="480"/>
      <w:jc w:val="center"/>
      <w:textAlignment w:val="baseline"/>
    </w:pPr>
    <w:rPr>
      <w:rFonts w:hAnsi="宋体"/>
      <w:kern w:val="0"/>
      <w:sz w:val="18"/>
      <w:lang/>
    </w:rPr>
  </w:style>
  <w:style w:type="paragraph" w:styleId="61">
    <w:name w:val="Signature"/>
    <w:basedOn w:val="1"/>
    <w:uiPriority w:val="0"/>
    <w:pPr>
      <w:ind w:left="100" w:leftChars="2100"/>
    </w:pPr>
  </w:style>
  <w:style w:type="paragraph" w:styleId="62">
    <w:name w:val="toc 1"/>
    <w:basedOn w:val="1"/>
    <w:next w:val="1"/>
    <w:uiPriority w:val="39"/>
    <w:pPr>
      <w:spacing w:before="120" w:after="120"/>
    </w:pPr>
    <w:rPr>
      <w:rFonts w:ascii="Times New Roman"/>
      <w:b/>
      <w:bCs/>
      <w:caps/>
      <w:szCs w:val="24"/>
    </w:rPr>
  </w:style>
  <w:style w:type="paragraph" w:styleId="63">
    <w:name w:val="List Continue 4"/>
    <w:basedOn w:val="1"/>
    <w:uiPriority w:val="0"/>
    <w:pPr>
      <w:spacing w:after="120"/>
      <w:ind w:left="1680" w:leftChars="800"/>
    </w:pPr>
  </w:style>
  <w:style w:type="paragraph" w:styleId="64">
    <w:name w:val="toc 4"/>
    <w:basedOn w:val="1"/>
    <w:next w:val="1"/>
    <w:uiPriority w:val="39"/>
    <w:pPr>
      <w:spacing w:before="0" w:after="0"/>
      <w:ind w:left="720"/>
    </w:pPr>
    <w:rPr>
      <w:rFonts w:ascii="Times New Roman"/>
      <w:b/>
      <w:szCs w:val="21"/>
    </w:rPr>
  </w:style>
  <w:style w:type="paragraph" w:styleId="65">
    <w:name w:val="index heading"/>
    <w:basedOn w:val="1"/>
    <w:next w:val="66"/>
    <w:uiPriority w:val="0"/>
    <w:rPr>
      <w:rFonts w:ascii="Arial" w:hAnsi="Arial" w:cs="Arial"/>
      <w:bCs/>
    </w:rPr>
  </w:style>
  <w:style w:type="paragraph" w:styleId="66">
    <w:name w:val="index 1"/>
    <w:basedOn w:val="1"/>
    <w:next w:val="1"/>
    <w:uiPriority w:val="0"/>
    <w:pPr>
      <w:ind w:firstLine="0"/>
    </w:pPr>
  </w:style>
  <w:style w:type="paragraph" w:styleId="67">
    <w:name w:val="Subtitle"/>
    <w:basedOn w:val="1"/>
    <w:link w:val="268"/>
    <w:qFormat/>
    <w:uiPriority w:val="0"/>
    <w:pPr>
      <w:spacing w:before="240" w:line="312" w:lineRule="auto"/>
      <w:jc w:val="center"/>
      <w:outlineLvl w:val="1"/>
    </w:pPr>
    <w:rPr>
      <w:rFonts w:ascii="Arial" w:hAnsi="Arial" w:cs="Arial"/>
      <w:bCs/>
      <w:kern w:val="28"/>
      <w:sz w:val="32"/>
      <w:szCs w:val="32"/>
    </w:rPr>
  </w:style>
  <w:style w:type="paragraph" w:styleId="68">
    <w:name w:val="List Number 5"/>
    <w:basedOn w:val="1"/>
    <w:uiPriority w:val="0"/>
    <w:pPr>
      <w:numPr>
        <w:ilvl w:val="0"/>
        <w:numId w:val="11"/>
      </w:numPr>
    </w:pPr>
  </w:style>
  <w:style w:type="paragraph" w:styleId="69">
    <w:name w:val="List"/>
    <w:basedOn w:val="1"/>
    <w:uiPriority w:val="0"/>
    <w:pPr>
      <w:ind w:left="200" w:hanging="200" w:hangingChars="200"/>
    </w:pPr>
  </w:style>
  <w:style w:type="paragraph" w:styleId="70">
    <w:name w:val="footnote text"/>
    <w:basedOn w:val="1"/>
    <w:uiPriority w:val="0"/>
    <w:pPr>
      <w:snapToGrid w:val="0"/>
    </w:pPr>
    <w:rPr>
      <w:sz w:val="18"/>
      <w:szCs w:val="18"/>
    </w:rPr>
  </w:style>
  <w:style w:type="paragraph" w:styleId="71">
    <w:name w:val="toc 6"/>
    <w:basedOn w:val="1"/>
    <w:next w:val="1"/>
    <w:uiPriority w:val="39"/>
    <w:pPr>
      <w:spacing w:before="0" w:after="0"/>
      <w:ind w:left="1200"/>
    </w:pPr>
    <w:rPr>
      <w:rFonts w:ascii="Times New Roman"/>
      <w:b/>
      <w:szCs w:val="21"/>
    </w:rPr>
  </w:style>
  <w:style w:type="paragraph" w:styleId="72">
    <w:name w:val="List 5"/>
    <w:basedOn w:val="1"/>
    <w:uiPriority w:val="0"/>
    <w:pPr>
      <w:ind w:left="100" w:leftChars="800" w:hanging="200" w:hangingChars="200"/>
    </w:pPr>
  </w:style>
  <w:style w:type="paragraph" w:styleId="73">
    <w:name w:val="Body Text Indent 3"/>
    <w:basedOn w:val="1"/>
    <w:uiPriority w:val="0"/>
    <w:pPr>
      <w:spacing w:before="0" w:after="0" w:line="240" w:lineRule="auto"/>
      <w:jc w:val="both"/>
    </w:pPr>
    <w:rPr>
      <w:rFonts w:ascii="Arial" w:hAnsi="Arial"/>
      <w:b/>
    </w:rPr>
  </w:style>
  <w:style w:type="paragraph" w:styleId="74">
    <w:name w:val="index 7"/>
    <w:basedOn w:val="1"/>
    <w:next w:val="1"/>
    <w:uiPriority w:val="0"/>
    <w:pPr>
      <w:ind w:left="1200" w:leftChars="1200" w:firstLine="0"/>
    </w:pPr>
  </w:style>
  <w:style w:type="paragraph" w:styleId="75">
    <w:name w:val="index 9"/>
    <w:basedOn w:val="1"/>
    <w:next w:val="1"/>
    <w:uiPriority w:val="0"/>
    <w:pPr>
      <w:ind w:left="1600" w:leftChars="1600" w:firstLine="0"/>
    </w:pPr>
  </w:style>
  <w:style w:type="paragraph" w:styleId="76">
    <w:name w:val="table of figures"/>
    <w:basedOn w:val="1"/>
    <w:next w:val="1"/>
    <w:uiPriority w:val="0"/>
    <w:pPr>
      <w:ind w:left="400" w:leftChars="200" w:hanging="200" w:hangingChars="200"/>
      <w:jc w:val="center"/>
    </w:pPr>
    <w:rPr>
      <w:rFonts w:ascii="Times New Roman"/>
      <w:sz w:val="21"/>
    </w:rPr>
  </w:style>
  <w:style w:type="paragraph" w:styleId="77">
    <w:name w:val="toc 2"/>
    <w:basedOn w:val="1"/>
    <w:next w:val="1"/>
    <w:uiPriority w:val="39"/>
    <w:pPr>
      <w:spacing w:before="0" w:after="0"/>
      <w:ind w:left="240"/>
    </w:pPr>
    <w:rPr>
      <w:rFonts w:ascii="Times New Roman"/>
      <w:b/>
      <w:smallCaps/>
      <w:szCs w:val="24"/>
    </w:rPr>
  </w:style>
  <w:style w:type="paragraph" w:styleId="78">
    <w:name w:val="toc 9"/>
    <w:basedOn w:val="1"/>
    <w:next w:val="1"/>
    <w:uiPriority w:val="39"/>
    <w:pPr>
      <w:spacing w:before="0" w:after="0"/>
      <w:ind w:left="1920"/>
    </w:pPr>
    <w:rPr>
      <w:rFonts w:ascii="Times New Roman"/>
      <w:b/>
      <w:szCs w:val="21"/>
    </w:rPr>
  </w:style>
  <w:style w:type="paragraph" w:styleId="79">
    <w:name w:val="Body Text 2"/>
    <w:basedOn w:val="1"/>
    <w:uiPriority w:val="0"/>
    <w:pPr>
      <w:snapToGrid w:val="0"/>
      <w:spacing w:before="0" w:after="0" w:line="240" w:lineRule="auto"/>
      <w:ind w:firstLine="0"/>
    </w:pPr>
  </w:style>
  <w:style w:type="paragraph" w:styleId="80">
    <w:name w:val="List 4"/>
    <w:basedOn w:val="1"/>
    <w:uiPriority w:val="0"/>
    <w:pPr>
      <w:ind w:left="100" w:leftChars="600" w:hanging="200" w:hangingChars="200"/>
    </w:pPr>
  </w:style>
  <w:style w:type="paragraph" w:styleId="81">
    <w:name w:val="List Continue 2"/>
    <w:basedOn w:val="1"/>
    <w:uiPriority w:val="0"/>
    <w:pPr>
      <w:spacing w:after="120"/>
      <w:ind w:left="840" w:leftChars="400"/>
    </w:pPr>
  </w:style>
  <w:style w:type="paragraph" w:styleId="82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Cs w:val="24"/>
    </w:rPr>
  </w:style>
  <w:style w:type="paragraph" w:styleId="83">
    <w:name w:val="HTML Preformatted"/>
    <w:basedOn w:val="1"/>
    <w:link w:val="267"/>
    <w:uiPriority w:val="99"/>
    <w:rPr>
      <w:rFonts w:ascii="Courier New" w:hAnsi="Courier New" w:cs="Courier New"/>
      <w:sz w:val="20"/>
    </w:rPr>
  </w:style>
  <w:style w:type="paragraph" w:styleId="84">
    <w:name w:val="Normal (Web)"/>
    <w:basedOn w:val="1"/>
    <w:uiPriority w:val="0"/>
    <w:rPr>
      <w:rFonts w:ascii="Times New Roman"/>
      <w:szCs w:val="24"/>
    </w:rPr>
  </w:style>
  <w:style w:type="paragraph" w:styleId="85">
    <w:name w:val="List Continue 3"/>
    <w:basedOn w:val="1"/>
    <w:uiPriority w:val="0"/>
    <w:pPr>
      <w:spacing w:after="120"/>
      <w:ind w:left="1260" w:leftChars="600"/>
    </w:pPr>
  </w:style>
  <w:style w:type="paragraph" w:styleId="86">
    <w:name w:val="index 2"/>
    <w:basedOn w:val="1"/>
    <w:next w:val="1"/>
    <w:uiPriority w:val="0"/>
    <w:pPr>
      <w:ind w:left="200" w:leftChars="200" w:firstLine="0"/>
    </w:pPr>
  </w:style>
  <w:style w:type="paragraph" w:styleId="87">
    <w:name w:val="Title"/>
    <w:basedOn w:val="1"/>
    <w:link w:val="264"/>
    <w:qFormat/>
    <w:uiPriority w:val="0"/>
    <w:pPr>
      <w:spacing w:before="240"/>
      <w:ind w:firstLine="0"/>
      <w:outlineLvl w:val="0"/>
    </w:pPr>
    <w:rPr>
      <w:rFonts w:ascii="Arial" w:hAnsi="Arial"/>
      <w:sz w:val="32"/>
    </w:rPr>
  </w:style>
  <w:style w:type="character" w:styleId="89">
    <w:name w:val="page number"/>
    <w:uiPriority w:val="0"/>
    <w:rPr>
      <w:rFonts w:ascii="宋体" w:eastAsia="宋体"/>
    </w:rPr>
  </w:style>
  <w:style w:type="character" w:styleId="90">
    <w:name w:val="FollowedHyperlink"/>
    <w:uiPriority w:val="0"/>
    <w:rPr>
      <w:color w:val="800080"/>
      <w:u w:val="single"/>
    </w:rPr>
  </w:style>
  <w:style w:type="character" w:styleId="91">
    <w:name w:val="line number"/>
    <w:basedOn w:val="88"/>
    <w:uiPriority w:val="0"/>
    <w:rPr/>
  </w:style>
  <w:style w:type="character" w:styleId="92">
    <w:name w:val="Hyperlink"/>
    <w:uiPriority w:val="99"/>
    <w:rPr>
      <w:color w:val="0000FF"/>
      <w:u w:val="single"/>
    </w:rPr>
  </w:style>
  <w:style w:type="character" w:styleId="93">
    <w:name w:val="HTML Code"/>
    <w:unhideWhenUsed/>
    <w:uiPriority w:val="99"/>
    <w:rPr>
      <w:rFonts w:ascii="宋体" w:hAnsi="宋体" w:eastAsia="宋体" w:cs="宋体"/>
      <w:sz w:val="24"/>
      <w:szCs w:val="24"/>
    </w:rPr>
  </w:style>
  <w:style w:type="character" w:styleId="94">
    <w:name w:val="annotation reference"/>
    <w:uiPriority w:val="0"/>
    <w:rPr>
      <w:sz w:val="21"/>
      <w:szCs w:val="21"/>
    </w:rPr>
  </w:style>
  <w:style w:type="character" w:styleId="95">
    <w:name w:val="footnote reference"/>
    <w:uiPriority w:val="0"/>
    <w:rPr>
      <w:vertAlign w:val="superscript"/>
    </w:rPr>
  </w:style>
  <w:style w:type="paragraph" w:customStyle="1" w:styleId="96">
    <w:name w:val="参考资料清单"/>
    <w:basedOn w:val="1"/>
    <w:uiPriority w:val="0"/>
    <w:pPr>
      <w:keepNext/>
      <w:numPr>
        <w:ilvl w:val="8"/>
        <w:numId w:val="12"/>
      </w:numPr>
      <w:autoSpaceDE w:val="0"/>
      <w:autoSpaceDN w:val="0"/>
      <w:adjustRightInd w:val="0"/>
      <w:spacing w:before="0" w:after="0"/>
      <w:jc w:val="both"/>
    </w:pPr>
    <w:rPr>
      <w:rFonts w:ascii="Arial" w:hAnsi="Arial"/>
      <w:kern w:val="0"/>
      <w:sz w:val="21"/>
      <w:szCs w:val="21"/>
    </w:rPr>
  </w:style>
  <w:style w:type="paragraph" w:customStyle="1" w:styleId="97">
    <w:name w:val="Comment"/>
    <w:basedOn w:val="1"/>
    <w:uiPriority w:val="0"/>
    <w:pPr>
      <w:widowControl/>
      <w:overflowPunct w:val="0"/>
      <w:autoSpaceDE w:val="0"/>
      <w:autoSpaceDN w:val="0"/>
      <w:adjustRightInd w:val="0"/>
      <w:spacing w:before="0" w:after="100" w:line="240" w:lineRule="auto"/>
      <w:ind w:firstLine="0"/>
      <w:textAlignment w:val="baseline"/>
    </w:pPr>
    <w:rPr>
      <w:rFonts w:ascii="Arial" w:hAnsi="Arial"/>
      <w:color w:val="0000FF"/>
      <w:kern w:val="0"/>
      <w:sz w:val="20"/>
    </w:rPr>
  </w:style>
  <w:style w:type="paragraph" w:customStyle="1" w:styleId="98">
    <w:name w:val="文件标题"/>
    <w:basedOn w:val="1"/>
    <w:uiPriority w:val="0"/>
    <w:pPr>
      <w:autoSpaceDE w:val="0"/>
      <w:autoSpaceDN w:val="0"/>
      <w:adjustRightInd w:val="0"/>
      <w:spacing w:before="0" w:after="240" w:line="240" w:lineRule="auto"/>
      <w:ind w:firstLine="0"/>
      <w:jc w:val="center"/>
    </w:pPr>
    <w:rPr>
      <w:rFonts w:ascii="Arial Black" w:hAnsi="Arial Black"/>
      <w:kern w:val="0"/>
      <w:sz w:val="48"/>
      <w:szCs w:val="48"/>
    </w:rPr>
  </w:style>
  <w:style w:type="paragraph" w:customStyle="1" w:styleId="99">
    <w:name w:val="修订记录"/>
    <w:basedOn w:val="1"/>
    <w:uiPriority w:val="0"/>
    <w:pPr>
      <w:pageBreakBefore/>
      <w:autoSpaceDE w:val="0"/>
      <w:autoSpaceDN w:val="0"/>
      <w:adjustRightInd w:val="0"/>
      <w:spacing w:before="300" w:after="150"/>
      <w:ind w:firstLine="0"/>
      <w:jc w:val="center"/>
    </w:pPr>
    <w:rPr>
      <w:rFonts w:ascii="黑体" w:eastAsia="黑体"/>
      <w:kern w:val="0"/>
      <w:sz w:val="30"/>
      <w:szCs w:val="30"/>
    </w:rPr>
  </w:style>
  <w:style w:type="paragraph" w:customStyle="1" w:styleId="100">
    <w:name w:val="表格文本"/>
    <w:basedOn w:val="1"/>
    <w:uiPriority w:val="0"/>
    <w:pPr>
      <w:tabs>
        <w:tab w:val="decimal" w:pos="0"/>
      </w:tabs>
      <w:autoSpaceDE w:val="0"/>
      <w:autoSpaceDN w:val="0"/>
      <w:adjustRightInd w:val="0"/>
      <w:spacing w:before="0" w:after="0"/>
      <w:ind w:firstLine="0"/>
    </w:pPr>
    <w:rPr>
      <w:rFonts w:ascii="Arial" w:hAnsi="Arial"/>
      <w:kern w:val="0"/>
      <w:sz w:val="18"/>
      <w:szCs w:val="21"/>
    </w:rPr>
  </w:style>
  <w:style w:type="paragraph" w:customStyle="1" w:styleId="101">
    <w:name w:val="Char Char Char Char Char Char Char Char Char Char Char Char Char Char Char Char Char Char"/>
    <w:basedOn w:val="1"/>
    <w:uiPriority w:val="0"/>
    <w:pPr>
      <w:keepNext/>
      <w:tabs>
        <w:tab w:val="left" w:pos="2940"/>
      </w:tabs>
      <w:autoSpaceDE w:val="0"/>
      <w:autoSpaceDN w:val="0"/>
      <w:adjustRightInd w:val="0"/>
      <w:spacing w:before="0" w:after="0" w:line="240" w:lineRule="auto"/>
      <w:ind w:hanging="420"/>
    </w:pPr>
  </w:style>
  <w:style w:type="paragraph" w:customStyle="1" w:styleId="102">
    <w:name w:val="列出段落1"/>
    <w:basedOn w:val="1"/>
    <w:uiPriority w:val="0"/>
    <w:pPr>
      <w:spacing w:before="0" w:after="0" w:line="240" w:lineRule="auto"/>
      <w:ind w:firstLine="420" w:firstLineChars="200"/>
      <w:jc w:val="both"/>
    </w:pPr>
    <w:rPr>
      <w:rFonts w:ascii="Calibri" w:hAnsi="Calibri"/>
      <w:sz w:val="21"/>
      <w:szCs w:val="22"/>
    </w:rPr>
  </w:style>
  <w:style w:type="paragraph" w:customStyle="1" w:styleId="103">
    <w:name w:val="标题副"/>
    <w:basedOn w:val="1"/>
    <w:uiPriority w:val="0"/>
    <w:pPr>
      <w:spacing w:before="240" w:after="240"/>
      <w:jc w:val="both"/>
    </w:pPr>
    <w:rPr>
      <w:i/>
    </w:rPr>
  </w:style>
  <w:style w:type="paragraph" w:customStyle="1" w:styleId="104">
    <w:name w:val="Heading B"/>
    <w:basedOn w:val="3"/>
    <w:uiPriority w:val="0"/>
    <w:pPr>
      <w:widowControl/>
      <w:numPr>
        <w:ilvl w:val="1"/>
        <w:numId w:val="0"/>
      </w:numPr>
      <w:tabs>
        <w:tab w:val="clear" w:pos="432"/>
      </w:tabs>
      <w:overflowPunct w:val="0"/>
      <w:spacing w:before="425" w:after="113" w:line="240" w:lineRule="auto"/>
      <w:ind w:right="0"/>
      <w:jc w:val="left"/>
      <w:textAlignment w:val="baseline"/>
      <w:outlineLvl w:val="9"/>
    </w:pPr>
    <w:rPr>
      <w:rFonts w:ascii="Arial" w:hAnsi="Arial" w:eastAsia="宋体"/>
      <w:b/>
      <w:kern w:val="0"/>
      <w:sz w:val="28"/>
      <w:szCs w:val="20"/>
      <w:lang w:val="en-US" w:eastAsia="en-US"/>
    </w:rPr>
  </w:style>
  <w:style w:type="paragraph" w:customStyle="1" w:styleId="105">
    <w:name w:val="表格"/>
    <w:uiPriority w:val="0"/>
    <w:pPr>
      <w:shd w:val="clear" w:color="auto" w:fill="D9D9D9"/>
      <w:overflowPunct w:val="0"/>
      <w:spacing w:after="80"/>
      <w:jc w:val="center"/>
    </w:pPr>
    <w:rPr>
      <w:sz w:val="24"/>
      <w:lang/>
    </w:rPr>
  </w:style>
  <w:style w:type="paragraph" w:customStyle="1" w:styleId="106">
    <w:name w:val="标号"/>
    <w:basedOn w:val="1"/>
    <w:uiPriority w:val="0"/>
    <w:pPr>
      <w:numPr>
        <w:ilvl w:val="0"/>
        <w:numId w:val="13"/>
      </w:numPr>
      <w:spacing w:before="0" w:after="0"/>
      <w:jc w:val="both"/>
    </w:pPr>
    <w:rPr>
      <w:rFonts w:ascii="Times New Roman"/>
      <w:b/>
    </w:rPr>
  </w:style>
  <w:style w:type="paragraph" w:customStyle="1" w:styleId="107">
    <w:name w:val="font6"/>
    <w:basedOn w:val="1"/>
    <w:uiPriority w:val="0"/>
    <w:pPr>
      <w:widowControl/>
      <w:spacing w:before="100" w:beforeAutospacing="1" w:after="100" w:afterAutospacing="1" w:line="240" w:lineRule="auto"/>
      <w:ind w:firstLine="0"/>
    </w:pPr>
    <w:rPr>
      <w:rFonts w:hint="eastAsia" w:hAnsi="宋体" w:cs="Arial Unicode MS"/>
      <w:kern w:val="0"/>
      <w:sz w:val="21"/>
      <w:szCs w:val="21"/>
    </w:rPr>
  </w:style>
  <w:style w:type="paragraph" w:customStyle="1" w:styleId="108">
    <w:name w:val="font8"/>
    <w:basedOn w:val="1"/>
    <w:uiPriority w:val="0"/>
    <w:pPr>
      <w:widowControl/>
      <w:spacing w:before="100" w:beforeAutospacing="1" w:after="100" w:afterAutospacing="1" w:line="240" w:lineRule="auto"/>
      <w:ind w:firstLine="0"/>
    </w:pPr>
    <w:rPr>
      <w:rFonts w:hint="eastAsia" w:hAnsi="宋体" w:cs="Arial Unicode MS"/>
      <w:color w:val="FF0000"/>
      <w:kern w:val="0"/>
      <w:sz w:val="21"/>
      <w:szCs w:val="21"/>
    </w:rPr>
  </w:style>
  <w:style w:type="paragraph" w:customStyle="1" w:styleId="109">
    <w:name w:val="infoblue"/>
    <w:basedOn w:val="1"/>
    <w:uiPriority w:val="0"/>
    <w:pPr>
      <w:widowControl/>
      <w:spacing w:before="240" w:after="120" w:line="240" w:lineRule="atLeast"/>
      <w:ind w:left="765" w:firstLine="0"/>
    </w:pPr>
    <w:rPr>
      <w:rFonts w:ascii="Times New Roman"/>
      <w:i/>
      <w:iCs/>
      <w:color w:val="0000FF"/>
      <w:kern w:val="0"/>
      <w:sz w:val="20"/>
    </w:rPr>
  </w:style>
  <w:style w:type="paragraph" w:customStyle="1" w:styleId="110">
    <w:name w:val="样式 标题 2PIM2H2Heading 2 HiddenHeading 2 CCBSheading 2Titre3..."/>
    <w:basedOn w:val="3"/>
    <w:uiPriority w:val="0"/>
    <w:pPr>
      <w:widowControl/>
      <w:tabs>
        <w:tab w:val="clear" w:pos="576"/>
      </w:tabs>
      <w:overflowPunct w:val="0"/>
      <w:spacing w:before="425" w:after="113" w:line="240" w:lineRule="auto"/>
      <w:ind w:left="0" w:right="0" w:firstLine="0"/>
      <w:jc w:val="left"/>
      <w:textAlignment w:val="baseline"/>
    </w:pPr>
    <w:rPr>
      <w:rFonts w:ascii="Arial" w:hAnsi="Arial" w:eastAsia="宋体" w:cs="宋体"/>
      <w:bCs/>
      <w:kern w:val="0"/>
      <w:sz w:val="28"/>
      <w:lang w:val="en-US" w:eastAsia="en-US"/>
    </w:rPr>
  </w:style>
  <w:style w:type="paragraph" w:customStyle="1" w:styleId="111">
    <w:name w:val="Editor's comments"/>
    <w:basedOn w:val="1"/>
    <w:uiPriority w:val="0"/>
    <w:pPr>
      <w:widowControl/>
      <w:overflowPunct w:val="0"/>
      <w:autoSpaceDE w:val="0"/>
      <w:autoSpaceDN w:val="0"/>
      <w:adjustRightInd w:val="0"/>
      <w:spacing w:before="0" w:after="120" w:line="240" w:lineRule="auto"/>
      <w:ind w:firstLine="0"/>
      <w:textAlignment w:val="baseline"/>
    </w:pPr>
    <w:rPr>
      <w:rFonts w:ascii="Arial" w:hAnsi="Arial"/>
      <w:b/>
      <w:bCs/>
      <w:color w:val="FF0000"/>
      <w:kern w:val="0"/>
      <w:sz w:val="20"/>
      <w:lang w:eastAsia="en-US"/>
    </w:rPr>
  </w:style>
  <w:style w:type="paragraph" w:customStyle="1" w:styleId="112">
    <w:name w:val="页眉文档名称样式"/>
    <w:basedOn w:val="1"/>
    <w:uiPriority w:val="0"/>
    <w:pPr>
      <w:keepNext/>
      <w:numPr>
        <w:ilvl w:val="7"/>
        <w:numId w:val="12"/>
      </w:numPr>
      <w:autoSpaceDE w:val="0"/>
      <w:autoSpaceDN w:val="0"/>
      <w:adjustRightInd w:val="0"/>
      <w:spacing w:before="0" w:after="0" w:line="240" w:lineRule="auto"/>
    </w:pPr>
    <w:rPr>
      <w:rFonts w:ascii="Times New Roman"/>
      <w:kern w:val="0"/>
      <w:sz w:val="18"/>
    </w:rPr>
  </w:style>
  <w:style w:type="paragraph" w:customStyle="1" w:styleId="113">
    <w:name w:val="TAL"/>
    <w:basedOn w:val="1"/>
    <w:uiPriority w:val="0"/>
    <w:pPr>
      <w:keepNext/>
      <w:keepLines/>
      <w:widowControl/>
      <w:overflowPunct w:val="0"/>
      <w:autoSpaceDE w:val="0"/>
      <w:autoSpaceDN w:val="0"/>
      <w:adjustRightInd w:val="0"/>
      <w:spacing w:before="0" w:after="0" w:line="240" w:lineRule="auto"/>
      <w:ind w:firstLine="0"/>
      <w:textAlignment w:val="baseline"/>
    </w:pPr>
    <w:rPr>
      <w:rFonts w:ascii="Arial" w:hAnsi="Arial"/>
      <w:kern w:val="0"/>
      <w:sz w:val="18"/>
      <w:lang w:eastAsia="en-US"/>
    </w:rPr>
  </w:style>
  <w:style w:type="paragraph" w:customStyle="1" w:styleId="114">
    <w:name w:val="Reader's comments"/>
    <w:basedOn w:val="1"/>
    <w:uiPriority w:val="0"/>
    <w:pPr>
      <w:widowControl/>
      <w:overflowPunct w:val="0"/>
      <w:autoSpaceDE w:val="0"/>
      <w:autoSpaceDN w:val="0"/>
      <w:adjustRightInd w:val="0"/>
      <w:spacing w:before="0" w:after="120" w:line="240" w:lineRule="auto"/>
      <w:ind w:firstLine="0"/>
      <w:textAlignment w:val="baseline"/>
    </w:pPr>
    <w:rPr>
      <w:rFonts w:ascii="Arial" w:hAnsi="Arial"/>
      <w:i/>
      <w:iCs/>
      <w:color w:val="CC00CC"/>
      <w:kern w:val="0"/>
      <w:sz w:val="20"/>
      <w:lang w:eastAsia="en-US"/>
    </w:rPr>
  </w:style>
  <w:style w:type="paragraph" w:customStyle="1" w:styleId="115">
    <w:name w:val="样式"/>
    <w:next w:val="1"/>
    <w:uiPriority w:val="0"/>
    <w:pPr>
      <w:keepNext/>
      <w:keepLines/>
      <w:numPr>
        <w:ilvl w:val="1"/>
        <w:numId w:val="14"/>
      </w:numPr>
      <w:spacing w:before="120" w:line="360" w:lineRule="auto"/>
      <w:outlineLvl w:val="1"/>
    </w:pPr>
    <w:rPr>
      <w:rFonts w:ascii="Arial" w:hAnsi="Arial"/>
      <w:b/>
      <w:bCs/>
      <w:sz w:val="28"/>
      <w:szCs w:val="28"/>
    </w:rPr>
  </w:style>
  <w:style w:type="paragraph" w:customStyle="1" w:styleId="116">
    <w:name w:val="Table Text"/>
    <w:basedOn w:val="15"/>
    <w:uiPriority w:val="0"/>
    <w:pPr>
      <w:overflowPunct w:val="0"/>
      <w:autoSpaceDE w:val="0"/>
      <w:autoSpaceDN w:val="0"/>
      <w:adjustRightInd w:val="0"/>
      <w:spacing w:after="0" w:line="240" w:lineRule="auto"/>
      <w:ind w:left="28" w:right="28"/>
      <w:textAlignment w:val="baseline"/>
    </w:pPr>
    <w:rPr>
      <w:b w:val="0"/>
      <w:sz w:val="20"/>
      <w:lang w:eastAsia="en-US"/>
    </w:rPr>
  </w:style>
  <w:style w:type="paragraph" w:customStyle="1" w:styleId="117">
    <w:name w:val="Table Header"/>
    <w:basedOn w:val="1"/>
    <w:uiPriority w:val="0"/>
    <w:pPr>
      <w:widowControl/>
      <w:numPr>
        <w:ilvl w:val="0"/>
        <w:numId w:val="15"/>
      </w:numPr>
      <w:overflowPunct w:val="0"/>
      <w:autoSpaceDE w:val="0"/>
      <w:autoSpaceDN w:val="0"/>
      <w:adjustRightInd w:val="0"/>
      <w:spacing w:before="0" w:after="100" w:line="240" w:lineRule="auto"/>
      <w:ind w:left="0" w:firstLine="0"/>
      <w:jc w:val="center"/>
      <w:textAlignment w:val="baseline"/>
    </w:pPr>
    <w:rPr>
      <w:rFonts w:ascii="Arial" w:hAnsi="Arial"/>
      <w:b/>
      <w:kern w:val="0"/>
      <w:sz w:val="20"/>
    </w:rPr>
  </w:style>
  <w:style w:type="paragraph" w:customStyle="1" w:styleId="118">
    <w:name w:val="TAH"/>
    <w:basedOn w:val="1"/>
    <w:uiPriority w:val="0"/>
    <w:pPr>
      <w:keepNext/>
      <w:keepLines/>
      <w:widowControl/>
      <w:overflowPunct w:val="0"/>
      <w:autoSpaceDE w:val="0"/>
      <w:autoSpaceDN w:val="0"/>
      <w:adjustRightInd w:val="0"/>
      <w:spacing w:before="0" w:after="0" w:line="240" w:lineRule="auto"/>
      <w:ind w:firstLine="0"/>
      <w:jc w:val="center"/>
      <w:textAlignment w:val="baseline"/>
    </w:pPr>
    <w:rPr>
      <w:rFonts w:ascii="Arial" w:hAnsi="Arial"/>
      <w:b/>
      <w:kern w:val="0"/>
      <w:sz w:val="18"/>
      <w:lang w:eastAsia="en-US"/>
    </w:rPr>
  </w:style>
  <w:style w:type="paragraph" w:customStyle="1" w:styleId="119">
    <w:name w:val="Char Char1 Char Char Char Char"/>
    <w:basedOn w:val="1"/>
    <w:uiPriority w:val="0"/>
    <w:pPr>
      <w:spacing w:before="0" w:after="0" w:line="240" w:lineRule="auto"/>
      <w:ind w:left="425" w:hanging="425"/>
      <w:jc w:val="both"/>
    </w:pPr>
    <w:rPr>
      <w:rFonts w:ascii="Tahoma" w:hAnsi="Tahoma"/>
    </w:rPr>
  </w:style>
  <w:style w:type="paragraph" w:customStyle="1" w:styleId="120">
    <w:name w:val="缺省文本"/>
    <w:basedOn w:val="1"/>
    <w:uiPriority w:val="0"/>
    <w:pPr>
      <w:autoSpaceDE w:val="0"/>
      <w:autoSpaceDN w:val="0"/>
      <w:adjustRightInd w:val="0"/>
      <w:spacing w:before="0" w:after="0" w:line="240" w:lineRule="auto"/>
      <w:ind w:firstLine="0"/>
    </w:pPr>
    <w:rPr>
      <w:rFonts w:ascii="Times New Roman"/>
      <w:kern w:val="0"/>
      <w:szCs w:val="24"/>
    </w:rPr>
  </w:style>
  <w:style w:type="paragraph" w:customStyle="1" w:styleId="121">
    <w:name w:val="封面表格文本"/>
    <w:basedOn w:val="1"/>
    <w:uiPriority w:val="0"/>
    <w:pPr>
      <w:autoSpaceDE w:val="0"/>
      <w:autoSpaceDN w:val="0"/>
      <w:adjustRightInd w:val="0"/>
      <w:spacing w:before="0" w:after="0" w:line="240" w:lineRule="auto"/>
      <w:ind w:firstLine="0"/>
      <w:jc w:val="center"/>
    </w:pPr>
    <w:rPr>
      <w:rFonts w:ascii="Arial" w:hAnsi="Arial"/>
      <w:kern w:val="0"/>
      <w:sz w:val="21"/>
      <w:szCs w:val="21"/>
    </w:rPr>
  </w:style>
  <w:style w:type="paragraph" w:customStyle="1" w:styleId="122">
    <w:name w:val="表头样式"/>
    <w:basedOn w:val="1"/>
    <w:uiPriority w:val="0"/>
    <w:pPr>
      <w:autoSpaceDE w:val="0"/>
      <w:autoSpaceDN w:val="0"/>
      <w:adjustRightInd w:val="0"/>
      <w:spacing w:before="0" w:after="0" w:line="240" w:lineRule="auto"/>
      <w:ind w:firstLine="0"/>
      <w:jc w:val="center"/>
    </w:pPr>
    <w:rPr>
      <w:rFonts w:ascii="Times New Roman"/>
      <w:b/>
      <w:kern w:val="0"/>
      <w:sz w:val="18"/>
      <w:szCs w:val="24"/>
    </w:rPr>
  </w:style>
  <w:style w:type="paragraph" w:customStyle="1" w:styleId="123">
    <w:name w:val="a"/>
    <w:basedOn w:val="1"/>
    <w:uiPriority w:val="0"/>
    <w:pPr>
      <w:widowControl/>
      <w:spacing w:before="100" w:beforeAutospacing="1" w:after="100" w:afterAutospacing="1" w:line="240" w:lineRule="auto"/>
      <w:ind w:firstLine="0"/>
    </w:pPr>
    <w:rPr>
      <w:rFonts w:hAnsi="宋体" w:cs="宋体"/>
      <w:kern w:val="0"/>
      <w:szCs w:val="24"/>
    </w:rPr>
  </w:style>
  <w:style w:type="paragraph" w:customStyle="1" w:styleId="124">
    <w:name w:val="文档编号"/>
    <w:basedOn w:val="1"/>
    <w:next w:val="1"/>
    <w:uiPriority w:val="0"/>
    <w:pPr>
      <w:adjustRightInd w:val="0"/>
      <w:spacing w:before="0" w:after="0"/>
      <w:ind w:firstLine="0"/>
      <w:jc w:val="center"/>
      <w:textAlignment w:val="baseline"/>
    </w:pPr>
    <w:rPr>
      <w:rFonts w:hAnsi="Arial"/>
      <w:b/>
      <w:kern w:val="0"/>
    </w:rPr>
  </w:style>
  <w:style w:type="paragraph" w:customStyle="1" w:styleId="125">
    <w:name w:val="Heading A"/>
    <w:basedOn w:val="2"/>
    <w:uiPriority w:val="0"/>
    <w:pPr>
      <w:pageBreakBefore/>
      <w:widowControl/>
      <w:numPr>
        <w:ilvl w:val="0"/>
        <w:numId w:val="0"/>
      </w:numPr>
      <w:overflowPunct w:val="0"/>
      <w:spacing w:before="142" w:after="113" w:line="240" w:lineRule="auto"/>
      <w:ind w:left="652" w:right="0" w:hanging="652"/>
      <w:jc w:val="left"/>
      <w:textAlignment w:val="baseline"/>
      <w:outlineLvl w:val="9"/>
    </w:pPr>
    <w:rPr>
      <w:rFonts w:eastAsia="宋体"/>
      <w:b/>
      <w:color w:val="auto"/>
      <w:kern w:val="28"/>
      <w:sz w:val="36"/>
      <w:lang w:val="en-US" w:eastAsia="en-US"/>
    </w:rPr>
  </w:style>
  <w:style w:type="paragraph" w:customStyle="1" w:styleId="126">
    <w:name w:val="正文首行缩进(WordPro)"/>
    <w:basedOn w:val="1"/>
    <w:uiPriority w:val="0"/>
    <w:pPr>
      <w:widowControl/>
      <w:overflowPunct w:val="0"/>
      <w:autoSpaceDE w:val="0"/>
      <w:autoSpaceDN w:val="0"/>
      <w:adjustRightInd w:val="0"/>
      <w:spacing w:before="0" w:after="0"/>
      <w:ind w:left="1111" w:firstLine="0"/>
      <w:jc w:val="both"/>
      <w:textAlignment w:val="baseline"/>
    </w:pPr>
    <w:rPr>
      <w:rFonts w:ascii="Times New Roman"/>
      <w:kern w:val="0"/>
      <w:sz w:val="21"/>
    </w:rPr>
  </w:style>
  <w:style w:type="paragraph" w:customStyle="1" w:styleId="127">
    <w:name w:val="封面文档标题"/>
    <w:basedOn w:val="1"/>
    <w:uiPriority w:val="0"/>
    <w:pPr>
      <w:autoSpaceDE w:val="0"/>
      <w:autoSpaceDN w:val="0"/>
      <w:adjustRightInd w:val="0"/>
      <w:spacing w:before="0" w:after="0"/>
      <w:ind w:firstLine="0"/>
      <w:jc w:val="center"/>
    </w:pPr>
    <w:rPr>
      <w:rFonts w:ascii="Arial" w:hAnsi="Arial" w:eastAsia="黑体"/>
      <w:bCs/>
      <w:kern w:val="0"/>
      <w:sz w:val="44"/>
      <w:szCs w:val="44"/>
    </w:rPr>
  </w:style>
  <w:style w:type="paragraph" w:customStyle="1" w:styleId="128">
    <w:name w:val="表格正文（左对齐）"/>
    <w:basedOn w:val="1"/>
    <w:uiPriority w:val="0"/>
    <w:pPr>
      <w:autoSpaceDE w:val="0"/>
      <w:autoSpaceDN w:val="0"/>
      <w:adjustRightInd w:val="0"/>
      <w:spacing w:before="0" w:after="0" w:line="240" w:lineRule="auto"/>
      <w:ind w:firstLine="0"/>
    </w:pPr>
    <w:rPr>
      <w:snapToGrid w:val="0"/>
      <w:color w:val="000000"/>
      <w:kern w:val="0"/>
      <w:sz w:val="28"/>
    </w:rPr>
  </w:style>
  <w:style w:type="paragraph" w:customStyle="1" w:styleId="129">
    <w:name w:val="Char1 Char Char Char Char Char Char"/>
    <w:next w:val="1"/>
    <w:uiPriority w:val="0"/>
    <w:pPr>
      <w:keepLines/>
      <w:snapToGrid w:val="0"/>
      <w:spacing w:before="240" w:after="240"/>
      <w:outlineLvl w:val="7"/>
    </w:pPr>
    <w:rPr>
      <w:rFonts w:ascii="Arial" w:hAnsi="Arial" w:eastAsia="黑体" w:cs="Arial"/>
      <w:sz w:val="21"/>
      <w:szCs w:val="21"/>
    </w:rPr>
  </w:style>
  <w:style w:type="paragraph" w:customStyle="1" w:styleId="130">
    <w:name w:val="font5"/>
    <w:basedOn w:val="1"/>
    <w:uiPriority w:val="0"/>
    <w:pPr>
      <w:widowControl/>
      <w:spacing w:before="100" w:beforeAutospacing="1" w:after="100" w:afterAutospacing="1" w:line="240" w:lineRule="auto"/>
      <w:ind w:firstLine="0"/>
    </w:pPr>
    <w:rPr>
      <w:rFonts w:hint="eastAsia" w:hAnsi="宋体" w:cs="Arial Unicode MS"/>
      <w:color w:val="0000FF"/>
      <w:kern w:val="0"/>
      <w:sz w:val="21"/>
      <w:szCs w:val="21"/>
    </w:rPr>
  </w:style>
  <w:style w:type="paragraph" w:customStyle="1" w:styleId="131">
    <w:name w:val="font7"/>
    <w:basedOn w:val="1"/>
    <w:uiPriority w:val="0"/>
    <w:pPr>
      <w:widowControl/>
      <w:spacing w:before="100" w:beforeAutospacing="1" w:after="100" w:afterAutospacing="1" w:line="240" w:lineRule="auto"/>
      <w:ind w:firstLine="0"/>
    </w:pPr>
    <w:rPr>
      <w:rFonts w:ascii="Times New Roman" w:eastAsia="Arial Unicode MS"/>
      <w:kern w:val="0"/>
      <w:sz w:val="14"/>
      <w:szCs w:val="14"/>
    </w:rPr>
  </w:style>
  <w:style w:type="paragraph" w:customStyle="1" w:styleId="132">
    <w:name w:val="font9"/>
    <w:basedOn w:val="1"/>
    <w:uiPriority w:val="0"/>
    <w:pPr>
      <w:widowControl/>
      <w:spacing w:before="100" w:beforeAutospacing="1" w:after="100" w:afterAutospacing="1" w:line="240" w:lineRule="auto"/>
      <w:ind w:firstLine="0"/>
    </w:pPr>
    <w:rPr>
      <w:rFonts w:ascii="Times New Roman" w:eastAsia="Arial Unicode MS"/>
      <w:color w:val="FF0000"/>
      <w:kern w:val="0"/>
      <w:sz w:val="14"/>
      <w:szCs w:val="14"/>
    </w:rPr>
  </w:style>
  <w:style w:type="paragraph" w:customStyle="1" w:styleId="133">
    <w:name w:val="标题1"/>
    <w:basedOn w:val="1"/>
    <w:next w:val="15"/>
    <w:uiPriority w:val="0"/>
    <w:pPr>
      <w:keepNext/>
      <w:widowControl/>
      <w:spacing w:before="240" w:after="120" w:line="240" w:lineRule="auto"/>
      <w:ind w:firstLine="0"/>
    </w:pPr>
    <w:rPr>
      <w:rFonts w:ascii="Nimbus Sans L" w:hAnsi="Nimbus Sans L" w:eastAsia="AR PL SungtiL GB"/>
      <w:kern w:val="1"/>
      <w:sz w:val="28"/>
      <w:szCs w:val="21"/>
    </w:rPr>
  </w:style>
  <w:style w:type="paragraph" w:customStyle="1" w:styleId="134">
    <w:name w:val="标签"/>
    <w:basedOn w:val="1"/>
    <w:uiPriority w:val="0"/>
    <w:pPr>
      <w:widowControl/>
      <w:suppressLineNumbers/>
      <w:spacing w:before="120" w:after="120" w:line="240" w:lineRule="auto"/>
      <w:ind w:firstLine="0"/>
    </w:pPr>
    <w:rPr>
      <w:rFonts w:ascii="Times New Roman"/>
      <w:i/>
      <w:kern w:val="1"/>
      <w:sz w:val="20"/>
      <w:szCs w:val="21"/>
    </w:rPr>
  </w:style>
  <w:style w:type="paragraph" w:customStyle="1" w:styleId="135">
    <w:name w:val="MM Topic 1"/>
    <w:basedOn w:val="2"/>
    <w:uiPriority w:val="0"/>
    <w:pPr>
      <w:widowControl/>
      <w:tabs>
        <w:tab w:val="left" w:pos="0"/>
        <w:tab w:val="clear" w:pos="432"/>
      </w:tabs>
      <w:adjustRightInd/>
      <w:spacing w:before="340" w:after="330" w:line="480" w:lineRule="auto"/>
      <w:ind w:left="0" w:right="0" w:firstLine="0"/>
      <w:jc w:val="left"/>
    </w:pPr>
    <w:rPr>
      <w:rFonts w:ascii="Times New Roman" w:hAnsi="Times New Roman" w:eastAsia="宋体"/>
      <w:b/>
      <w:color w:val="auto"/>
      <w:kern w:val="1"/>
      <w:szCs w:val="21"/>
      <w:lang w:val="en-US"/>
    </w:rPr>
  </w:style>
  <w:style w:type="paragraph" w:customStyle="1" w:styleId="136">
    <w:name w:val="文字说明"/>
    <w:basedOn w:val="1"/>
    <w:uiPriority w:val="0"/>
    <w:pPr>
      <w:widowControl/>
      <w:suppressLineNumbers/>
      <w:spacing w:before="120" w:after="120" w:line="240" w:lineRule="auto"/>
      <w:ind w:firstLine="0"/>
    </w:pPr>
    <w:rPr>
      <w:rFonts w:ascii="Times New Roman" w:cs="Tahoma"/>
      <w:i/>
      <w:iCs/>
      <w:kern w:val="1"/>
      <w:sz w:val="20"/>
    </w:rPr>
  </w:style>
  <w:style w:type="paragraph" w:customStyle="1" w:styleId="137">
    <w:name w:val="InfoBlue"/>
    <w:basedOn w:val="1"/>
    <w:next w:val="15"/>
    <w:uiPriority w:val="0"/>
    <w:pPr>
      <w:widowControl/>
      <w:spacing w:before="0" w:after="120" w:line="240" w:lineRule="atLeast"/>
      <w:ind w:left="720" w:firstLine="0"/>
    </w:pPr>
    <w:rPr>
      <w:rFonts w:hAnsi="宋体"/>
      <w:i/>
      <w:color w:val="0000FF"/>
      <w:kern w:val="1"/>
      <w:sz w:val="20"/>
      <w:szCs w:val="21"/>
    </w:rPr>
  </w:style>
  <w:style w:type="paragraph" w:customStyle="1" w:styleId="138">
    <w:name w:val="文档结构图5"/>
    <w:basedOn w:val="1"/>
    <w:uiPriority w:val="0"/>
    <w:pPr>
      <w:widowControl/>
      <w:shd w:val="clear" w:color="auto" w:fill="000080"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139">
    <w:name w:val="MM Title"/>
    <w:basedOn w:val="140"/>
    <w:uiPriority w:val="0"/>
  </w:style>
  <w:style w:type="paragraph" w:customStyle="1" w:styleId="140">
    <w:name w:val="标题3"/>
    <w:basedOn w:val="1"/>
    <w:next w:val="67"/>
    <w:uiPriority w:val="0"/>
    <w:pPr>
      <w:widowControl/>
      <w:spacing w:before="240" w:line="240" w:lineRule="auto"/>
      <w:ind w:firstLine="0"/>
      <w:jc w:val="center"/>
    </w:pPr>
    <w:rPr>
      <w:rFonts w:ascii="Arial" w:hAnsi="Arial"/>
      <w:b/>
      <w:kern w:val="1"/>
      <w:sz w:val="32"/>
      <w:szCs w:val="21"/>
    </w:rPr>
  </w:style>
  <w:style w:type="paragraph" w:customStyle="1" w:styleId="141">
    <w:name w:val="表格内容"/>
    <w:basedOn w:val="1"/>
    <w:uiPriority w:val="0"/>
    <w:pPr>
      <w:widowControl/>
      <w:suppressLineNumbers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142">
    <w:name w:val="目录 41"/>
    <w:basedOn w:val="1"/>
    <w:next w:val="1"/>
    <w:uiPriority w:val="0"/>
    <w:pPr>
      <w:widowControl/>
      <w:spacing w:before="0" w:after="0" w:line="240" w:lineRule="auto"/>
      <w:ind w:left="1260" w:firstLine="0"/>
    </w:pPr>
    <w:rPr>
      <w:rFonts w:ascii="Times New Roman"/>
      <w:kern w:val="1"/>
      <w:sz w:val="21"/>
      <w:szCs w:val="21"/>
    </w:rPr>
  </w:style>
  <w:style w:type="paragraph" w:customStyle="1" w:styleId="143">
    <w:name w:val="MM Topic 5"/>
    <w:basedOn w:val="6"/>
    <w:uiPriority w:val="0"/>
    <w:pPr>
      <w:tabs>
        <w:tab w:val="left" w:pos="0"/>
        <w:tab w:val="clear" w:pos="432"/>
        <w:tab w:val="clear" w:pos="1800"/>
      </w:tabs>
      <w:adjustRightInd/>
      <w:spacing w:before="280" w:after="290" w:line="372" w:lineRule="auto"/>
      <w:ind w:left="0" w:firstLine="0"/>
      <w:textAlignment w:val="auto"/>
    </w:pPr>
    <w:rPr>
      <w:rFonts w:ascii="Times New Roman"/>
      <w:b/>
      <w:kern w:val="1"/>
      <w:sz w:val="28"/>
      <w:szCs w:val="21"/>
      <w:lang w:val="en-US"/>
    </w:rPr>
  </w:style>
  <w:style w:type="paragraph" w:customStyle="1" w:styleId="144">
    <w:name w:val="文档结构图 Char Char"/>
    <w:basedOn w:val="1"/>
    <w:uiPriority w:val="0"/>
    <w:pPr>
      <w:widowControl/>
      <w:shd w:val="clear" w:color="auto" w:fill="000080"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145">
    <w:name w:val="标题9"/>
    <w:basedOn w:val="1"/>
    <w:next w:val="15"/>
    <w:uiPriority w:val="0"/>
    <w:pPr>
      <w:keepNext/>
      <w:widowControl/>
      <w:spacing w:before="240" w:after="120" w:line="240" w:lineRule="auto"/>
      <w:ind w:firstLine="0"/>
    </w:pPr>
    <w:rPr>
      <w:rFonts w:ascii="Arial" w:hAnsi="Arial" w:cs="Tahoma"/>
      <w:kern w:val="1"/>
      <w:sz w:val="28"/>
      <w:szCs w:val="28"/>
    </w:rPr>
  </w:style>
  <w:style w:type="paragraph" w:customStyle="1" w:styleId="146">
    <w:name w:val="MM Topic 6"/>
    <w:basedOn w:val="7"/>
    <w:uiPriority w:val="0"/>
    <w:pPr>
      <w:tabs>
        <w:tab w:val="left" w:pos="0"/>
        <w:tab w:val="clear" w:pos="235"/>
        <w:tab w:val="clear" w:pos="432"/>
        <w:tab w:val="clear" w:pos="470"/>
        <w:tab w:val="clear" w:pos="2160"/>
      </w:tabs>
      <w:adjustRightInd/>
      <w:spacing w:line="312" w:lineRule="auto"/>
      <w:ind w:left="0" w:firstLine="0"/>
      <w:textAlignment w:val="auto"/>
    </w:pPr>
    <w:rPr>
      <w:rFonts w:ascii="Arial" w:hAnsi="Arial" w:eastAsia="黑体"/>
      <w:b/>
      <w:kern w:val="1"/>
      <w:szCs w:val="21"/>
      <w:lang w:val="en-US"/>
    </w:rPr>
  </w:style>
  <w:style w:type="paragraph" w:customStyle="1" w:styleId="147">
    <w:name w:val="标题 Char Char"/>
    <w:basedOn w:val="1"/>
    <w:next w:val="15"/>
    <w:uiPriority w:val="0"/>
    <w:pPr>
      <w:keepNext/>
      <w:widowControl/>
      <w:spacing w:before="240" w:after="120" w:line="240" w:lineRule="auto"/>
      <w:ind w:firstLine="0"/>
    </w:pPr>
    <w:rPr>
      <w:rFonts w:ascii="AR PL ShanHeiSun Uni" w:hAnsi="AR PL ShanHeiSun Uni" w:eastAsia="AR PL ShanHeiSun Uni"/>
      <w:kern w:val="1"/>
      <w:sz w:val="28"/>
      <w:szCs w:val="21"/>
    </w:rPr>
  </w:style>
  <w:style w:type="paragraph" w:customStyle="1" w:styleId="148">
    <w:name w:val="MM Topic 8"/>
    <w:basedOn w:val="10"/>
    <w:uiPriority w:val="0"/>
    <w:pPr>
      <w:tabs>
        <w:tab w:val="left" w:pos="0"/>
        <w:tab w:val="clear" w:pos="235"/>
        <w:tab w:val="clear" w:pos="432"/>
        <w:tab w:val="clear" w:pos="470"/>
        <w:tab w:val="clear" w:pos="1440"/>
      </w:tabs>
      <w:adjustRightInd/>
      <w:spacing w:line="312" w:lineRule="auto"/>
      <w:ind w:left="0" w:firstLine="0"/>
      <w:textAlignment w:val="auto"/>
    </w:pPr>
    <w:rPr>
      <w:rFonts w:ascii="Arial" w:hAnsi="Arial"/>
      <w:kern w:val="1"/>
      <w:szCs w:val="21"/>
      <w:lang w:val="en-US"/>
    </w:rPr>
  </w:style>
  <w:style w:type="paragraph" w:customStyle="1" w:styleId="149">
    <w:name w:val="WW-文档结构图"/>
    <w:basedOn w:val="1"/>
    <w:uiPriority w:val="0"/>
    <w:pPr>
      <w:widowControl/>
      <w:spacing w:before="0" w:after="0" w:line="240" w:lineRule="auto"/>
      <w:ind w:firstLine="0"/>
    </w:pPr>
    <w:rPr>
      <w:rFonts w:hAnsi="宋体"/>
      <w:kern w:val="1"/>
      <w:sz w:val="18"/>
      <w:szCs w:val="18"/>
    </w:rPr>
  </w:style>
  <w:style w:type="paragraph" w:customStyle="1" w:styleId="150">
    <w:name w:val="内容标题"/>
    <w:basedOn w:val="145"/>
    <w:uiPriority w:val="0"/>
    <w:pPr>
      <w:suppressLineNumbers/>
    </w:pPr>
    <w:rPr>
      <w:b/>
      <w:bCs/>
      <w:sz w:val="32"/>
      <w:szCs w:val="32"/>
    </w:rPr>
  </w:style>
  <w:style w:type="paragraph" w:customStyle="1" w:styleId="151">
    <w:name w:val="文档结构图6"/>
    <w:basedOn w:val="1"/>
    <w:uiPriority w:val="0"/>
    <w:pPr>
      <w:widowControl/>
      <w:shd w:val="clear" w:color="auto" w:fill="000080"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152">
    <w:name w:val="正文首行缩进1"/>
    <w:basedOn w:val="15"/>
    <w:uiPriority w:val="0"/>
    <w:pPr>
      <w:spacing w:after="120" w:line="240" w:lineRule="auto"/>
      <w:ind w:left="0" w:firstLine="420"/>
    </w:pPr>
    <w:rPr>
      <w:rFonts w:ascii="Times New Roman" w:hAnsi="Times New Roman"/>
      <w:b w:val="0"/>
      <w:kern w:val="1"/>
      <w:szCs w:val="21"/>
    </w:rPr>
  </w:style>
  <w:style w:type="paragraph" w:customStyle="1" w:styleId="153">
    <w:name w:val="表格标题"/>
    <w:basedOn w:val="141"/>
    <w:uiPriority w:val="0"/>
    <w:pPr>
      <w:jc w:val="center"/>
    </w:pPr>
    <w:rPr>
      <w:b/>
      <w:i/>
    </w:rPr>
  </w:style>
  <w:style w:type="paragraph" w:customStyle="1" w:styleId="154">
    <w:name w:val="批注文字1"/>
    <w:basedOn w:val="1"/>
    <w:uiPriority w:val="0"/>
    <w:pPr>
      <w:widowControl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155">
    <w:name w:val="文档结构图4"/>
    <w:basedOn w:val="1"/>
    <w:uiPriority w:val="0"/>
    <w:pPr>
      <w:widowControl/>
      <w:spacing w:before="0" w:after="0" w:line="240" w:lineRule="auto"/>
      <w:ind w:firstLine="0"/>
    </w:pPr>
    <w:rPr>
      <w:rFonts w:hAnsi="宋体"/>
      <w:kern w:val="1"/>
      <w:sz w:val="18"/>
      <w:szCs w:val="18"/>
    </w:rPr>
  </w:style>
  <w:style w:type="paragraph" w:customStyle="1" w:styleId="156">
    <w:name w:val="正文首行缩进2"/>
    <w:basedOn w:val="15"/>
    <w:uiPriority w:val="0"/>
    <w:pPr>
      <w:spacing w:after="120" w:line="240" w:lineRule="auto"/>
      <w:ind w:left="0" w:firstLine="420"/>
    </w:pPr>
    <w:rPr>
      <w:rFonts w:ascii="Times New Roman" w:hAnsi="Times New Roman"/>
      <w:b w:val="0"/>
      <w:kern w:val="1"/>
      <w:sz w:val="21"/>
      <w:szCs w:val="21"/>
    </w:rPr>
  </w:style>
  <w:style w:type="paragraph" w:customStyle="1" w:styleId="157">
    <w:name w:val="题注 Char Char"/>
    <w:basedOn w:val="1"/>
    <w:next w:val="1"/>
    <w:uiPriority w:val="0"/>
    <w:pPr>
      <w:widowControl/>
      <w:spacing w:before="0" w:after="0" w:line="240" w:lineRule="auto"/>
      <w:ind w:firstLine="0"/>
    </w:pPr>
    <w:rPr>
      <w:rFonts w:ascii="Arial" w:hAnsi="Arial" w:eastAsia="黑体"/>
      <w:kern w:val="1"/>
      <w:sz w:val="20"/>
      <w:szCs w:val="21"/>
    </w:rPr>
  </w:style>
  <w:style w:type="paragraph" w:customStyle="1" w:styleId="158">
    <w:name w:val="标题2"/>
    <w:basedOn w:val="1"/>
    <w:next w:val="15"/>
    <w:uiPriority w:val="0"/>
    <w:pPr>
      <w:keepNext/>
      <w:widowControl/>
      <w:spacing w:before="240" w:after="120" w:line="240" w:lineRule="auto"/>
      <w:ind w:firstLine="0"/>
    </w:pPr>
    <w:rPr>
      <w:rFonts w:ascii="AR PL KaitiM GB" w:hAnsi="AR PL KaitiM GB" w:eastAsia="AR PL KaitiM GB"/>
      <w:kern w:val="1"/>
      <w:sz w:val="28"/>
      <w:szCs w:val="21"/>
    </w:rPr>
  </w:style>
  <w:style w:type="paragraph" w:customStyle="1" w:styleId="159">
    <w:name w:val="MM Topic 3"/>
    <w:basedOn w:val="4"/>
    <w:uiPriority w:val="0"/>
    <w:pPr>
      <w:widowControl/>
      <w:tabs>
        <w:tab w:val="left" w:pos="0"/>
        <w:tab w:val="clear" w:pos="432"/>
        <w:tab w:val="clear" w:pos="1440"/>
      </w:tabs>
      <w:adjustRightInd/>
      <w:spacing w:before="260" w:after="260" w:line="408" w:lineRule="auto"/>
      <w:ind w:left="0" w:right="0" w:firstLine="0"/>
      <w:jc w:val="left"/>
    </w:pPr>
    <w:rPr>
      <w:rFonts w:ascii="Times New Roman"/>
      <w:b/>
      <w:kern w:val="1"/>
      <w:sz w:val="32"/>
      <w:szCs w:val="21"/>
    </w:rPr>
  </w:style>
  <w:style w:type="paragraph" w:customStyle="1" w:styleId="160">
    <w:name w:val="普通(网站) Char Char"/>
    <w:basedOn w:val="1"/>
    <w:uiPriority w:val="0"/>
    <w:pPr>
      <w:widowControl/>
      <w:spacing w:before="280" w:after="280" w:line="240" w:lineRule="auto"/>
      <w:ind w:firstLine="0"/>
    </w:pPr>
    <w:rPr>
      <w:rFonts w:hAnsi="宋体"/>
      <w:kern w:val="1"/>
      <w:szCs w:val="21"/>
    </w:rPr>
  </w:style>
  <w:style w:type="paragraph" w:customStyle="1" w:styleId="161">
    <w:name w:val="文档结构图1"/>
    <w:basedOn w:val="1"/>
    <w:uiPriority w:val="0"/>
    <w:pPr>
      <w:widowControl/>
      <w:shd w:val="clear" w:color="auto" w:fill="000080"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162">
    <w:name w:val="WW-批注框文本"/>
    <w:basedOn w:val="1"/>
    <w:uiPriority w:val="0"/>
    <w:pPr>
      <w:widowControl/>
      <w:spacing w:before="0" w:after="0" w:line="240" w:lineRule="auto"/>
      <w:ind w:firstLine="0"/>
    </w:pPr>
    <w:rPr>
      <w:rFonts w:ascii="Times New Roman"/>
      <w:kern w:val="1"/>
      <w:sz w:val="18"/>
      <w:szCs w:val="18"/>
    </w:rPr>
  </w:style>
  <w:style w:type="paragraph" w:customStyle="1" w:styleId="163">
    <w:name w:val="标题7"/>
    <w:basedOn w:val="1"/>
    <w:next w:val="15"/>
    <w:uiPriority w:val="0"/>
    <w:pPr>
      <w:keepNext/>
      <w:widowControl/>
      <w:spacing w:before="240" w:after="120" w:line="240" w:lineRule="auto"/>
      <w:ind w:firstLine="0"/>
    </w:pPr>
    <w:rPr>
      <w:rFonts w:ascii="Arial" w:hAnsi="Arial" w:cs="Tahoma"/>
      <w:kern w:val="1"/>
      <w:sz w:val="28"/>
      <w:szCs w:val="28"/>
    </w:rPr>
  </w:style>
  <w:style w:type="paragraph" w:customStyle="1" w:styleId="164">
    <w:name w:val="批注框文本1"/>
    <w:basedOn w:val="1"/>
    <w:uiPriority w:val="0"/>
    <w:pPr>
      <w:widowControl/>
      <w:spacing w:before="0" w:after="0" w:line="240" w:lineRule="auto"/>
      <w:ind w:firstLine="0"/>
    </w:pPr>
    <w:rPr>
      <w:rFonts w:ascii="Times New Roman"/>
      <w:kern w:val="1"/>
      <w:sz w:val="18"/>
      <w:szCs w:val="21"/>
    </w:rPr>
  </w:style>
  <w:style w:type="paragraph" w:customStyle="1" w:styleId="165">
    <w:name w:val="MM Topic 2"/>
    <w:basedOn w:val="3"/>
    <w:uiPriority w:val="0"/>
    <w:pPr>
      <w:widowControl/>
      <w:tabs>
        <w:tab w:val="left" w:pos="0"/>
        <w:tab w:val="clear" w:pos="432"/>
        <w:tab w:val="clear" w:pos="576"/>
      </w:tabs>
      <w:adjustRightInd/>
      <w:spacing w:before="260" w:after="260" w:line="408" w:lineRule="auto"/>
      <w:ind w:left="0" w:right="0" w:firstLine="0"/>
      <w:jc w:val="left"/>
    </w:pPr>
    <w:rPr>
      <w:rFonts w:ascii="Arial" w:hAnsi="Arial"/>
      <w:b/>
      <w:kern w:val="1"/>
      <w:sz w:val="32"/>
      <w:szCs w:val="21"/>
      <w:lang w:val="en-US"/>
    </w:rPr>
  </w:style>
  <w:style w:type="paragraph" w:customStyle="1" w:styleId="166">
    <w:name w:val="MM Empty"/>
    <w:basedOn w:val="1"/>
    <w:uiPriority w:val="0"/>
    <w:pPr>
      <w:widowControl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167">
    <w:name w:val="MM Topic 4"/>
    <w:basedOn w:val="5"/>
    <w:uiPriority w:val="0"/>
    <w:pPr>
      <w:widowControl/>
      <w:tabs>
        <w:tab w:val="left" w:pos="0"/>
        <w:tab w:val="clear" w:pos="432"/>
        <w:tab w:val="clear" w:pos="864"/>
      </w:tabs>
      <w:spacing w:before="280" w:after="290" w:line="372" w:lineRule="auto"/>
      <w:ind w:left="0" w:firstLine="0"/>
      <w:jc w:val="left"/>
    </w:pPr>
    <w:rPr>
      <w:rFonts w:ascii="Arial" w:hAnsi="Arial" w:eastAsia="黑体"/>
      <w:b/>
      <w:kern w:val="1"/>
      <w:sz w:val="28"/>
      <w:szCs w:val="21"/>
    </w:rPr>
  </w:style>
  <w:style w:type="paragraph" w:customStyle="1" w:styleId="168">
    <w:name w:val="目录 11"/>
    <w:basedOn w:val="1"/>
    <w:next w:val="1"/>
    <w:uiPriority w:val="0"/>
    <w:pPr>
      <w:widowControl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169">
    <w:name w:val="Table Heading"/>
    <w:basedOn w:val="116"/>
    <w:uiPriority w:val="0"/>
    <w:pPr>
      <w:keepLines/>
      <w:adjustRightInd/>
      <w:spacing w:before="120" w:after="120"/>
      <w:ind w:left="0" w:right="0"/>
      <w:textAlignment w:val="auto"/>
    </w:pPr>
    <w:rPr>
      <w:rFonts w:ascii="Book Antiqua" w:hAnsi="Book Antiqua" w:eastAsia="Times New Roman"/>
      <w:b/>
      <w:kern w:val="1"/>
      <w:sz w:val="16"/>
      <w:szCs w:val="24"/>
      <w:lang w:eastAsia="zh-CN"/>
    </w:rPr>
  </w:style>
  <w:style w:type="paragraph" w:customStyle="1" w:styleId="170">
    <w:name w:val="标题5"/>
    <w:basedOn w:val="1"/>
    <w:next w:val="15"/>
    <w:uiPriority w:val="0"/>
    <w:pPr>
      <w:keepNext/>
      <w:widowControl/>
      <w:spacing w:before="240" w:after="120" w:line="240" w:lineRule="auto"/>
      <w:ind w:firstLine="0"/>
    </w:pPr>
    <w:rPr>
      <w:rFonts w:ascii="AR PL ShanHeiSun Uni" w:hAnsi="AR PL ShanHeiSun Uni" w:eastAsia="AR PL ShanHeiSun Uni" w:cs="AR PL ShanHeiSun Uni"/>
      <w:kern w:val="1"/>
      <w:sz w:val="28"/>
      <w:szCs w:val="28"/>
    </w:rPr>
  </w:style>
  <w:style w:type="paragraph" w:customStyle="1" w:styleId="171">
    <w:name w:val="标题6"/>
    <w:basedOn w:val="1"/>
    <w:next w:val="15"/>
    <w:uiPriority w:val="0"/>
    <w:pPr>
      <w:keepNext/>
      <w:widowControl/>
      <w:spacing w:before="240" w:after="120" w:line="240" w:lineRule="auto"/>
      <w:ind w:firstLine="0"/>
    </w:pPr>
    <w:rPr>
      <w:rFonts w:ascii="AR PL ShanHeiSun Uni" w:hAnsi="AR PL ShanHeiSun Uni" w:eastAsia="AR PL ShanHeiSun Uni" w:cs="AR PL ShanHeiSun Uni"/>
      <w:kern w:val="1"/>
      <w:sz w:val="28"/>
      <w:szCs w:val="28"/>
    </w:rPr>
  </w:style>
  <w:style w:type="paragraph" w:customStyle="1" w:styleId="172">
    <w:name w:val="MM Topic 7"/>
    <w:basedOn w:val="9"/>
    <w:uiPriority w:val="0"/>
    <w:pPr>
      <w:tabs>
        <w:tab w:val="left" w:pos="0"/>
        <w:tab w:val="clear" w:pos="235"/>
        <w:tab w:val="clear" w:pos="432"/>
        <w:tab w:val="clear" w:pos="470"/>
        <w:tab w:val="clear" w:pos="1296"/>
      </w:tabs>
      <w:adjustRightInd/>
      <w:spacing w:line="312" w:lineRule="auto"/>
      <w:ind w:left="0" w:firstLine="0"/>
      <w:textAlignment w:val="auto"/>
    </w:pPr>
    <w:rPr>
      <w:rFonts w:ascii="Times New Roman" w:hAnsi="Times New Roman"/>
      <w:kern w:val="1"/>
      <w:szCs w:val="21"/>
      <w:lang w:val="en-US"/>
    </w:rPr>
  </w:style>
  <w:style w:type="paragraph" w:customStyle="1" w:styleId="173">
    <w:name w:val="标题4"/>
    <w:basedOn w:val="1"/>
    <w:next w:val="15"/>
    <w:uiPriority w:val="0"/>
    <w:pPr>
      <w:keepNext/>
      <w:widowControl/>
      <w:spacing w:before="240" w:after="120" w:line="240" w:lineRule="auto"/>
      <w:ind w:firstLine="0"/>
    </w:pPr>
    <w:rPr>
      <w:rFonts w:ascii="AR PL ShanHeiSun Uni" w:hAnsi="AR PL ShanHeiSun Uni" w:eastAsia="AR PL ShanHeiSun Uni" w:cs="AR PL ShanHeiSun Uni"/>
      <w:kern w:val="1"/>
      <w:sz w:val="28"/>
      <w:szCs w:val="28"/>
    </w:rPr>
  </w:style>
  <w:style w:type="paragraph" w:customStyle="1" w:styleId="174">
    <w:name w:val="目录"/>
    <w:basedOn w:val="1"/>
    <w:uiPriority w:val="0"/>
    <w:pPr>
      <w:widowControl/>
      <w:suppressLineNumbers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175">
    <w:name w:val="目录 21"/>
    <w:basedOn w:val="1"/>
    <w:next w:val="1"/>
    <w:uiPriority w:val="0"/>
    <w:pPr>
      <w:widowControl/>
      <w:spacing w:before="0" w:after="0" w:line="240" w:lineRule="auto"/>
      <w:ind w:left="420" w:firstLine="0"/>
    </w:pPr>
    <w:rPr>
      <w:rFonts w:ascii="Times New Roman"/>
      <w:kern w:val="1"/>
      <w:sz w:val="21"/>
      <w:szCs w:val="21"/>
    </w:rPr>
  </w:style>
  <w:style w:type="paragraph" w:customStyle="1" w:styleId="176">
    <w:name w:val="文档结构图2"/>
    <w:basedOn w:val="1"/>
    <w:uiPriority w:val="0"/>
    <w:pPr>
      <w:widowControl/>
      <w:shd w:val="clear" w:color="auto" w:fill="000080"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177">
    <w:name w:val="标题8"/>
    <w:basedOn w:val="1"/>
    <w:next w:val="15"/>
    <w:uiPriority w:val="0"/>
    <w:pPr>
      <w:keepNext/>
      <w:widowControl/>
      <w:spacing w:before="240" w:after="120" w:line="240" w:lineRule="auto"/>
      <w:ind w:firstLine="0"/>
    </w:pPr>
    <w:rPr>
      <w:rFonts w:ascii="Arial" w:hAnsi="Arial" w:cs="Tahoma"/>
      <w:kern w:val="1"/>
      <w:sz w:val="28"/>
      <w:szCs w:val="28"/>
    </w:rPr>
  </w:style>
  <w:style w:type="paragraph" w:customStyle="1" w:styleId="178">
    <w:name w:val="索引"/>
    <w:basedOn w:val="1"/>
    <w:uiPriority w:val="0"/>
    <w:pPr>
      <w:widowControl/>
      <w:suppressLineNumbers/>
      <w:spacing w:before="0" w:after="0" w:line="240" w:lineRule="auto"/>
      <w:ind w:firstLine="0"/>
    </w:pPr>
    <w:rPr>
      <w:rFonts w:ascii="Times New Roman" w:cs="Tahoma"/>
      <w:kern w:val="1"/>
      <w:sz w:val="21"/>
      <w:szCs w:val="21"/>
    </w:rPr>
  </w:style>
  <w:style w:type="paragraph" w:customStyle="1" w:styleId="179">
    <w:name w:val="文档结构图3"/>
    <w:basedOn w:val="1"/>
    <w:uiPriority w:val="0"/>
    <w:pPr>
      <w:widowControl/>
      <w:shd w:val="clear" w:color="auto" w:fill="000080"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180">
    <w:name w:val="样式 10 磅 左 左侧:  1.66 厘米 段前: 2.8 磅 段后: 5.65 磅"/>
    <w:basedOn w:val="1"/>
    <w:uiPriority w:val="0"/>
    <w:pPr>
      <w:widowControl/>
      <w:spacing w:before="56" w:after="113" w:line="240" w:lineRule="auto"/>
      <w:ind w:firstLine="0"/>
    </w:pPr>
    <w:rPr>
      <w:rFonts w:ascii="Times New Roman"/>
      <w:kern w:val="1"/>
      <w:sz w:val="20"/>
      <w:szCs w:val="21"/>
    </w:rPr>
  </w:style>
  <w:style w:type="paragraph" w:customStyle="1" w:styleId="181">
    <w:name w:val="MM Topic 9"/>
    <w:basedOn w:val="11"/>
    <w:uiPriority w:val="0"/>
    <w:pPr>
      <w:tabs>
        <w:tab w:val="left" w:pos="0"/>
        <w:tab w:val="clear" w:pos="235"/>
        <w:tab w:val="clear" w:pos="432"/>
        <w:tab w:val="clear" w:pos="470"/>
        <w:tab w:val="clear" w:pos="1584"/>
      </w:tabs>
      <w:adjustRightInd/>
      <w:spacing w:line="312" w:lineRule="auto"/>
      <w:ind w:left="0" w:firstLine="0"/>
      <w:textAlignment w:val="auto"/>
    </w:pPr>
    <w:rPr>
      <w:rFonts w:ascii="Arial" w:hAnsi="Arial"/>
      <w:kern w:val="1"/>
      <w:sz w:val="21"/>
      <w:szCs w:val="21"/>
      <w:lang w:val="en-US"/>
    </w:rPr>
  </w:style>
  <w:style w:type="paragraph" w:customStyle="1" w:styleId="182">
    <w:name w:val="无间距"/>
    <w:link w:val="270"/>
    <w:qFormat/>
    <w:uiPriority w:val="1"/>
    <w:rPr>
      <w:rFonts w:ascii="Book Antiqua" w:hAnsi="Book Antiqua"/>
      <w:sz w:val="24"/>
      <w:szCs w:val="24"/>
    </w:rPr>
  </w:style>
  <w:style w:type="paragraph" w:customStyle="1" w:styleId="183">
    <w:name w:val="表格正文"/>
    <w:basedOn w:val="1"/>
    <w:uiPriority w:val="0"/>
    <w:pPr>
      <w:widowControl/>
      <w:tabs>
        <w:tab w:val="left" w:pos="1702"/>
      </w:tabs>
      <w:overflowPunct w:val="0"/>
      <w:autoSpaceDE w:val="0"/>
      <w:autoSpaceDN w:val="0"/>
      <w:adjustRightInd w:val="0"/>
      <w:spacing w:beforeLines="15" w:afterLines="15" w:line="400" w:lineRule="exact"/>
      <w:ind w:firstLine="0"/>
    </w:pPr>
    <w:rPr>
      <w:rFonts w:ascii="Times New Roman" w:eastAsia="楷体_GB2312"/>
      <w:kern w:val="0"/>
      <w:szCs w:val="24"/>
    </w:rPr>
  </w:style>
  <w:style w:type="paragraph" w:customStyle="1" w:styleId="184">
    <w:name w:val="表格栏头"/>
    <w:basedOn w:val="183"/>
    <w:next w:val="183"/>
    <w:uiPriority w:val="0"/>
    <w:pPr>
      <w:tabs>
        <w:tab w:val="clear" w:pos="1702"/>
      </w:tabs>
      <w:textAlignment w:val="baseline"/>
    </w:pPr>
    <w:rPr>
      <w:rFonts w:ascii="Tahoma" w:hAnsi="Tahoma" w:eastAsia="宋体"/>
      <w:b/>
    </w:rPr>
  </w:style>
  <w:style w:type="paragraph" w:customStyle="1" w:styleId="185">
    <w:name w:val="TOC Heading"/>
    <w:basedOn w:val="2"/>
    <w:next w:val="1"/>
    <w:semiHidden/>
    <w:unhideWhenUsed/>
    <w:qFormat/>
    <w:uiPriority w:val="39"/>
    <w:pPr>
      <w:widowControl/>
      <w:numPr>
        <w:ilvl w:val="0"/>
        <w:numId w:val="0"/>
      </w:numPr>
      <w:adjustRightInd/>
      <w:spacing w:before="480" w:after="0" w:line="276" w:lineRule="auto"/>
      <w:ind w:right="0"/>
      <w:jc w:val="left"/>
      <w:outlineLvl w:val="9"/>
    </w:pPr>
    <w:rPr>
      <w:rFonts w:ascii="Cambria" w:hAnsi="Cambria" w:eastAsia="宋体" w:cs="黑体"/>
      <w:b/>
      <w:bCs/>
      <w:color w:val="365F90"/>
      <w:kern w:val="0"/>
      <w:sz w:val="28"/>
      <w:szCs w:val="28"/>
      <w:lang w:val="en-US"/>
    </w:rPr>
  </w:style>
  <w:style w:type="paragraph" w:customStyle="1" w:styleId="186">
    <w:name w:val="List Paragraph"/>
    <w:basedOn w:val="1"/>
    <w:qFormat/>
    <w:uiPriority w:val="34"/>
    <w:pPr>
      <w:ind w:firstLine="420" w:firstLineChars="200"/>
    </w:pPr>
  </w:style>
  <w:style w:type="character" w:customStyle="1" w:styleId="187">
    <w:name w:val="Heading 4 Char"/>
    <w:aliases w:val="bullet Char,bl Char,bb Char,PIM 4 Char,H4 Char,h4 Char,Heading Four Char,Head4 Char,4 Char,sect 1.2.3.4 Char,Ref Heading 1 Char,rh1 Char,Heading sql Char,h41 Char,h42 Char,h43 Char,h411 Char,h44 Char,h412 Char,h45 Char,h413 Char,h46 Char"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188">
    <w:name w:val="Footer Char"/>
    <w:uiPriority w:val="0"/>
    <w:rPr>
      <w:rFonts w:ascii="宋体" w:hAnsi="宋体"/>
      <w:sz w:val="18"/>
      <w:lang/>
    </w:rPr>
  </w:style>
  <w:style w:type="character" w:customStyle="1" w:styleId="189">
    <w:name w:val="Body Text First Indent Char"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190">
    <w:name w:val="缺省文本 Char"/>
    <w:uiPriority w:val="0"/>
    <w:rPr>
      <w:rFonts w:eastAsia="宋体"/>
      <w:sz w:val="24"/>
      <w:szCs w:val="24"/>
      <w:lang w:val="en-US" w:eastAsia="zh-CN" w:bidi="ar-SA"/>
    </w:rPr>
  </w:style>
  <w:style w:type="character" w:customStyle="1" w:styleId="191">
    <w:name w:val="Header Char"/>
    <w:uiPriority w:val="0"/>
    <w:rPr>
      <w:rFonts w:ascii="宋体" w:hAnsi="宋体"/>
      <w:sz w:val="18"/>
      <w:lang/>
    </w:rPr>
  </w:style>
  <w:style w:type="character" w:customStyle="1" w:styleId="192">
    <w:name w:val="WW-Absatz-Standardschriftart11"/>
    <w:uiPriority w:val="0"/>
  </w:style>
  <w:style w:type="character" w:customStyle="1" w:styleId="193">
    <w:name w:val="WW8Num15z0"/>
    <w:uiPriority w:val="0"/>
    <w:rPr>
      <w:rFonts w:ascii="Symbol" w:hAnsi="Symbol"/>
    </w:rPr>
  </w:style>
  <w:style w:type="character" w:customStyle="1" w:styleId="194">
    <w:name w:val="WW-Absatz-Standardschriftart111"/>
    <w:uiPriority w:val="0"/>
  </w:style>
  <w:style w:type="character" w:customStyle="1" w:styleId="195">
    <w:name w:val="WW8Num16z0"/>
    <w:uiPriority w:val="0"/>
    <w:rPr>
      <w:rFonts w:ascii="Wingdings" w:hAnsi="Wingdings"/>
    </w:rPr>
  </w:style>
  <w:style w:type="character" w:customStyle="1" w:styleId="196">
    <w:name w:val="默认段落字体 Char"/>
    <w:uiPriority w:val="0"/>
  </w:style>
  <w:style w:type="character" w:customStyle="1" w:styleId="197">
    <w:name w:val="WW-Absatz-Standardschriftart1111"/>
    <w:uiPriority w:val="0"/>
  </w:style>
  <w:style w:type="character" w:customStyle="1" w:styleId="198">
    <w:name w:val="明显强调1"/>
    <w:uiPriority w:val="0"/>
    <w:rPr>
      <w:b/>
      <w:bCs/>
      <w:i/>
      <w:iCs/>
      <w:color w:val="4F81BD"/>
    </w:rPr>
  </w:style>
  <w:style w:type="character" w:customStyle="1" w:styleId="199">
    <w:name w:val="WW-WW8Num4z0"/>
    <w:uiPriority w:val="0"/>
    <w:rPr>
      <w:rFonts w:ascii="Wingdings" w:hAnsi="Wingdings"/>
    </w:rPr>
  </w:style>
  <w:style w:type="character" w:customStyle="1" w:styleId="200">
    <w:name w:val="sourcerowtext"/>
    <w:uiPriority w:val="0"/>
    <w:rPr>
      <w:rFonts w:ascii="Times New Roman" w:hAnsi="Times New Roman" w:eastAsia="宋体"/>
      <w:kern w:val="1"/>
      <w:sz w:val="24"/>
      <w:szCs w:val="24"/>
      <w:lang w:val="en-US"/>
    </w:rPr>
  </w:style>
  <w:style w:type="character" w:customStyle="1" w:styleId="201">
    <w:name w:val="cdata"/>
    <w:uiPriority w:val="0"/>
    <w:rPr>
      <w:rFonts w:ascii="Times New Roman" w:hAnsi="Times New Roman" w:eastAsia="宋体"/>
      <w:kern w:val="1"/>
      <w:sz w:val="24"/>
      <w:szCs w:val="24"/>
      <w:lang w:val="en-US"/>
    </w:rPr>
  </w:style>
  <w:style w:type="character" w:customStyle="1" w:styleId="202">
    <w:name w:val="attribute-name"/>
    <w:uiPriority w:val="0"/>
    <w:rPr>
      <w:rFonts w:ascii="Times New Roman" w:hAnsi="Times New Roman" w:eastAsia="宋体"/>
      <w:kern w:val="1"/>
      <w:sz w:val="24"/>
      <w:szCs w:val="24"/>
      <w:lang w:val="en-US"/>
    </w:rPr>
  </w:style>
  <w:style w:type="character" w:customStyle="1" w:styleId="203">
    <w:name w:val="WW8Num3z1"/>
    <w:uiPriority w:val="0"/>
    <w:rPr>
      <w:rFonts w:hint="eastAsia"/>
    </w:rPr>
  </w:style>
  <w:style w:type="character" w:customStyle="1" w:styleId="204">
    <w:name w:val="批注引用1"/>
    <w:uiPriority w:val="0"/>
    <w:rPr>
      <w:sz w:val="21"/>
    </w:rPr>
  </w:style>
  <w:style w:type="character" w:customStyle="1" w:styleId="205">
    <w:name w:val="非成比例文字"/>
    <w:uiPriority w:val="0"/>
    <w:rPr>
      <w:rFonts w:ascii="AR PL ShanHeiSun Uni" w:hAnsi="AR PL ShanHeiSun Uni" w:eastAsia="AR PL ShanHeiSun Uni" w:cs="AR PL ShanHeiSun Uni"/>
    </w:rPr>
  </w:style>
  <w:style w:type="character" w:customStyle="1" w:styleId="206">
    <w:name w:val="WW8Num1z0"/>
    <w:uiPriority w:val="0"/>
    <w:rPr>
      <w:rFonts w:hint="eastAsia"/>
    </w:rPr>
  </w:style>
  <w:style w:type="character" w:customStyle="1" w:styleId="207">
    <w:name w:val="WW-WW8Num2z01"/>
    <w:uiPriority w:val="0"/>
    <w:rPr>
      <w:rFonts w:ascii="Wingdings" w:hAnsi="Wingdings"/>
    </w:rPr>
  </w:style>
  <w:style w:type="character" w:customStyle="1" w:styleId="208">
    <w:name w:val="Absatz-Standardschriftart"/>
    <w:uiPriority w:val="0"/>
  </w:style>
  <w:style w:type="character" w:customStyle="1" w:styleId="209">
    <w:name w:val="WW-Absatz-Standardschriftart1"/>
    <w:uiPriority w:val="0"/>
  </w:style>
  <w:style w:type="character" w:customStyle="1" w:styleId="210">
    <w:name w:val="WW-WW8Num3z1"/>
    <w:uiPriority w:val="0"/>
    <w:rPr>
      <w:rFonts w:hint="eastAsia"/>
    </w:rPr>
  </w:style>
  <w:style w:type="character" w:customStyle="1" w:styleId="211">
    <w:name w:val="WW-WW8Num5z0"/>
    <w:uiPriority w:val="0"/>
    <w:rPr>
      <w:rFonts w:ascii="Symbol" w:hAnsi="Symbol"/>
    </w:rPr>
  </w:style>
  <w:style w:type="character" w:customStyle="1" w:styleId="212">
    <w:name w:val="Normal1"/>
    <w:uiPriority w:val="0"/>
    <w:rPr>
      <w:rFonts w:ascii="Times New Roman" w:hAnsi="Times New Roman" w:eastAsia="宋体"/>
      <w:kern w:val="1"/>
      <w:sz w:val="21"/>
      <w:szCs w:val="21"/>
      <w:lang w:val="en-US"/>
    </w:rPr>
  </w:style>
  <w:style w:type="character" w:customStyle="1" w:styleId="213">
    <w:name w:val="WW-默认段落字体111"/>
    <w:uiPriority w:val="0"/>
  </w:style>
  <w:style w:type="character" w:customStyle="1" w:styleId="214">
    <w:name w:val="WW8Num2z2"/>
    <w:uiPriority w:val="0"/>
    <w:rPr>
      <w:rFonts w:hint="eastAsia"/>
      <w:b/>
      <w:sz w:val="28"/>
      <w:szCs w:val="28"/>
    </w:rPr>
  </w:style>
  <w:style w:type="character" w:customStyle="1" w:styleId="215">
    <w:name w:val="默认段落字体3"/>
    <w:uiPriority w:val="0"/>
  </w:style>
  <w:style w:type="character" w:customStyle="1" w:styleId="216">
    <w:name w:val="WW8Num3z0"/>
    <w:uiPriority w:val="0"/>
    <w:rPr>
      <w:rFonts w:ascii="Wingdings" w:hAnsi="Wingdings"/>
    </w:rPr>
  </w:style>
  <w:style w:type="character" w:customStyle="1" w:styleId="217">
    <w:name w:val="WW8Num11z0"/>
    <w:uiPriority w:val="0"/>
    <w:rPr>
      <w:rFonts w:hint="eastAsia"/>
    </w:rPr>
  </w:style>
  <w:style w:type="character" w:customStyle="1" w:styleId="218">
    <w:name w:val="WW-WW8Num8z0"/>
    <w:uiPriority w:val="0"/>
    <w:rPr>
      <w:rFonts w:ascii="Webdings" w:hAnsi="Webdings"/>
      <w:sz w:val="16"/>
    </w:rPr>
  </w:style>
  <w:style w:type="character" w:customStyle="1" w:styleId="219">
    <w:name w:val="页脚 Char"/>
    <w:uiPriority w:val="99"/>
    <w:rPr>
      <w:rFonts w:eastAsia="宋体"/>
      <w:kern w:val="1"/>
      <w:sz w:val="18"/>
      <w:szCs w:val="18"/>
    </w:rPr>
  </w:style>
  <w:style w:type="character" w:customStyle="1" w:styleId="220">
    <w:name w:val="WW-编号字符11"/>
    <w:uiPriority w:val="0"/>
  </w:style>
  <w:style w:type="character" w:customStyle="1" w:styleId="221">
    <w:name w:val="WW-Absatz-Standardschriftart111111"/>
    <w:uiPriority w:val="0"/>
  </w:style>
  <w:style w:type="character" w:customStyle="1" w:styleId="222">
    <w:name w:val="WW8Num4z0"/>
    <w:uiPriority w:val="0"/>
    <w:rPr>
      <w:rFonts w:hint="default"/>
    </w:rPr>
  </w:style>
  <w:style w:type="character" w:customStyle="1" w:styleId="223">
    <w:name w:val="WW8NumSt2z0"/>
    <w:uiPriority w:val="0"/>
    <w:rPr>
      <w:rFonts w:ascii="Symbol" w:hAnsi="Symbol"/>
    </w:rPr>
  </w:style>
  <w:style w:type="character" w:customStyle="1" w:styleId="224">
    <w:name w:val="Char Char"/>
    <w:uiPriority w:val="0"/>
    <w:rPr>
      <w:rFonts w:ascii="宋体" w:hAnsi="宋体" w:eastAsia="宋体"/>
      <w:kern w:val="1"/>
      <w:sz w:val="18"/>
      <w:szCs w:val="18"/>
    </w:rPr>
  </w:style>
  <w:style w:type="character" w:customStyle="1" w:styleId="225">
    <w:name w:val="WW-WW8Num7z0"/>
    <w:uiPriority w:val="0"/>
    <w:rPr>
      <w:rFonts w:ascii="Wingdings" w:hAnsi="Wingdings"/>
    </w:rPr>
  </w:style>
  <w:style w:type="character" w:customStyle="1" w:styleId="226">
    <w:name w:val="WW8Num10z0"/>
    <w:uiPriority w:val="0"/>
    <w:rPr>
      <w:rFonts w:hint="default" w:ascii="Wingdings" w:hAnsi="Wingdings"/>
    </w:rPr>
  </w:style>
  <w:style w:type="character" w:customStyle="1" w:styleId="227">
    <w:name w:val="WW-编号字符1"/>
    <w:uiPriority w:val="0"/>
  </w:style>
  <w:style w:type="character" w:customStyle="1" w:styleId="228">
    <w:name w:val="WW-默认段落字体1"/>
    <w:uiPriority w:val="0"/>
  </w:style>
  <w:style w:type="character" w:customStyle="1" w:styleId="229">
    <w:name w:val="编号字符"/>
    <w:uiPriority w:val="0"/>
  </w:style>
  <w:style w:type="character" w:customStyle="1" w:styleId="230">
    <w:name w:val="WW-Absatz-Standardschriftart11111"/>
    <w:uiPriority w:val="0"/>
  </w:style>
  <w:style w:type="character" w:customStyle="1" w:styleId="231">
    <w:name w:val="默认段落字体2"/>
    <w:uiPriority w:val="0"/>
  </w:style>
  <w:style w:type="character" w:customStyle="1" w:styleId="232">
    <w:name w:val="pi"/>
    <w:uiPriority w:val="0"/>
    <w:rPr>
      <w:rFonts w:ascii="Times New Roman" w:hAnsi="Times New Roman" w:eastAsia="宋体"/>
      <w:kern w:val="1"/>
      <w:sz w:val="24"/>
      <w:szCs w:val="24"/>
      <w:lang w:val="en-US"/>
    </w:rPr>
  </w:style>
  <w:style w:type="character" w:customStyle="1" w:styleId="233">
    <w:name w:val="WW8NumSt3z0"/>
    <w:uiPriority w:val="0"/>
    <w:rPr>
      <w:rFonts w:ascii="Symbol" w:hAnsi="Symbol"/>
    </w:rPr>
  </w:style>
  <w:style w:type="character" w:customStyle="1" w:styleId="234">
    <w:name w:val="WW8NumSt7z0"/>
    <w:uiPriority w:val="0"/>
    <w:rPr>
      <w:rFonts w:ascii="Symbol" w:hAnsi="Symbol"/>
    </w:rPr>
  </w:style>
  <w:style w:type="character" w:customStyle="1" w:styleId="235">
    <w:name w:val="WW8Num13z0"/>
    <w:uiPriority w:val="0"/>
    <w:rPr>
      <w:rFonts w:ascii="Symbol" w:hAnsi="Symbol"/>
    </w:rPr>
  </w:style>
  <w:style w:type="character" w:customStyle="1" w:styleId="236">
    <w:name w:val="页眉 Char"/>
    <w:uiPriority w:val="0"/>
    <w:rPr>
      <w:rFonts w:eastAsia="宋体"/>
      <w:kern w:val="1"/>
      <w:sz w:val="18"/>
      <w:szCs w:val="18"/>
    </w:rPr>
  </w:style>
  <w:style w:type="character" w:customStyle="1" w:styleId="237">
    <w:name w:val="WW8Num5z0"/>
    <w:uiPriority w:val="0"/>
    <w:rPr>
      <w:rFonts w:hint="default" w:ascii="Wingdings" w:hAnsi="Wingdings"/>
    </w:rPr>
  </w:style>
  <w:style w:type="character" w:customStyle="1" w:styleId="238">
    <w:name w:val="WW-默认段落字体"/>
    <w:uiPriority w:val="0"/>
  </w:style>
  <w:style w:type="character" w:customStyle="1" w:styleId="239">
    <w:name w:val="WW8Num2z0"/>
    <w:uiPriority w:val="0"/>
    <w:rPr>
      <w:rFonts w:hint="eastAsia"/>
    </w:rPr>
  </w:style>
  <w:style w:type="character" w:customStyle="1" w:styleId="240">
    <w:name w:val="WW8Num7z0"/>
    <w:uiPriority w:val="0"/>
    <w:rPr>
      <w:rFonts w:hint="default" w:ascii="Wingdings" w:hAnsi="Wingdings"/>
    </w:rPr>
  </w:style>
  <w:style w:type="character" w:customStyle="1" w:styleId="241">
    <w:name w:val="文档结构图 Char"/>
    <w:uiPriority w:val="0"/>
    <w:rPr>
      <w:rFonts w:ascii="宋体" w:hAnsi="宋体" w:eastAsia="宋体"/>
      <w:kern w:val="1"/>
      <w:sz w:val="18"/>
      <w:szCs w:val="18"/>
    </w:rPr>
  </w:style>
  <w:style w:type="character" w:customStyle="1" w:styleId="242">
    <w:name w:val="start-tag"/>
    <w:uiPriority w:val="0"/>
    <w:rPr>
      <w:rFonts w:ascii="Times New Roman" w:hAnsi="Times New Roman" w:eastAsia="宋体"/>
      <w:kern w:val="1"/>
      <w:sz w:val="24"/>
      <w:szCs w:val="24"/>
      <w:lang w:val="en-US"/>
    </w:rPr>
  </w:style>
  <w:style w:type="character" w:customStyle="1" w:styleId="243">
    <w:name w:val="WW-WW8Num1z0"/>
    <w:uiPriority w:val="0"/>
    <w:rPr>
      <w:rFonts w:hint="eastAsia"/>
    </w:rPr>
  </w:style>
  <w:style w:type="character" w:customStyle="1" w:styleId="244">
    <w:name w:val="comment"/>
    <w:uiPriority w:val="0"/>
    <w:rPr>
      <w:rFonts w:ascii="Times New Roman" w:hAnsi="Times New Roman" w:eastAsia="宋体"/>
      <w:kern w:val="1"/>
      <w:sz w:val="24"/>
      <w:szCs w:val="24"/>
      <w:lang w:val="en-US"/>
    </w:rPr>
  </w:style>
  <w:style w:type="character" w:customStyle="1" w:styleId="245">
    <w:name w:val="WW-WW8Num2z0"/>
    <w:uiPriority w:val="0"/>
    <w:rPr>
      <w:rFonts w:hint="eastAsia"/>
    </w:rPr>
  </w:style>
  <w:style w:type="character" w:customStyle="1" w:styleId="246">
    <w:name w:val="attribute-value"/>
    <w:uiPriority w:val="0"/>
    <w:rPr>
      <w:rFonts w:ascii="Times New Roman" w:hAnsi="Times New Roman" w:eastAsia="宋体"/>
      <w:kern w:val="1"/>
      <w:sz w:val="24"/>
      <w:szCs w:val="24"/>
      <w:lang w:val="en-US"/>
    </w:rPr>
  </w:style>
  <w:style w:type="character" w:customStyle="1" w:styleId="247">
    <w:name w:val="end-tag"/>
    <w:uiPriority w:val="0"/>
    <w:rPr>
      <w:rFonts w:ascii="Times New Roman" w:hAnsi="Times New Roman" w:eastAsia="宋体"/>
      <w:kern w:val="1"/>
      <w:sz w:val="24"/>
      <w:szCs w:val="24"/>
      <w:lang w:val="en-US"/>
    </w:rPr>
  </w:style>
  <w:style w:type="character" w:customStyle="1" w:styleId="248">
    <w:name w:val="WW8Num6z0"/>
    <w:uiPriority w:val="0"/>
    <w:rPr>
      <w:rFonts w:hint="default" w:ascii="Wingdings" w:hAnsi="Wingdings"/>
    </w:rPr>
  </w:style>
  <w:style w:type="character" w:customStyle="1" w:styleId="249">
    <w:name w:val="WW-编号字符"/>
    <w:uiPriority w:val="0"/>
  </w:style>
  <w:style w:type="character" w:customStyle="1" w:styleId="250">
    <w:name w:val="WW-默认段落字体11"/>
    <w:uiPriority w:val="0"/>
  </w:style>
  <w:style w:type="character" w:customStyle="1" w:styleId="251">
    <w:name w:val="默认段落字体4"/>
    <w:uiPriority w:val="0"/>
  </w:style>
  <w:style w:type="character" w:customStyle="1" w:styleId="252">
    <w:name w:val="默认段落字体1"/>
    <w:uiPriority w:val="0"/>
  </w:style>
  <w:style w:type="character" w:customStyle="1" w:styleId="253">
    <w:name w:val="默认段落字体6"/>
    <w:uiPriority w:val="0"/>
  </w:style>
  <w:style w:type="character" w:customStyle="1" w:styleId="254">
    <w:name w:val="默认段落字体5"/>
    <w:uiPriority w:val="0"/>
  </w:style>
  <w:style w:type="character" w:customStyle="1" w:styleId="255">
    <w:name w:val="WW-WW8Num6z0"/>
    <w:uiPriority w:val="0"/>
    <w:rPr>
      <w:rFonts w:ascii="Wingdings" w:hAnsi="Wingdings"/>
    </w:rPr>
  </w:style>
  <w:style w:type="character" w:customStyle="1" w:styleId="256">
    <w:name w:val="WW8Num8z0"/>
    <w:uiPriority w:val="0"/>
    <w:rPr>
      <w:rFonts w:hint="default" w:ascii="Wingdings" w:hAnsi="Wingdings"/>
    </w:rPr>
  </w:style>
  <w:style w:type="character" w:customStyle="1" w:styleId="257">
    <w:name w:val="WW-Absatz-Standardschriftart"/>
    <w:uiPriority w:val="0"/>
  </w:style>
  <w:style w:type="character" w:customStyle="1" w:styleId="258">
    <w:name w:val="WW8Num18z0"/>
    <w:uiPriority w:val="0"/>
    <w:rPr>
      <w:rFonts w:hint="default" w:ascii="Wingdings" w:hAnsi="Wingdings"/>
    </w:rPr>
  </w:style>
  <w:style w:type="character" w:customStyle="1" w:styleId="259">
    <w:name w:val="标题 2 Char"/>
    <w:link w:val="3"/>
    <w:uiPriority w:val="0"/>
    <w:rPr>
      <w:rFonts w:eastAsia="黑体"/>
      <w:kern w:val="2"/>
      <w:sz w:val="30"/>
      <w:szCs w:val="30"/>
      <w:lang/>
    </w:rPr>
  </w:style>
  <w:style w:type="character" w:customStyle="1" w:styleId="260">
    <w:name w:val="标题 1 Char"/>
    <w:link w:val="2"/>
    <w:uiPriority w:val="0"/>
    <w:rPr>
      <w:rFonts w:ascii="Arial" w:hAnsi="Arial" w:eastAsia="黑体"/>
      <w:color w:val="000000"/>
      <w:kern w:val="2"/>
      <w:sz w:val="44"/>
      <w:lang/>
    </w:rPr>
  </w:style>
  <w:style w:type="character" w:customStyle="1" w:styleId="261">
    <w:name w:val="标题 3 Char"/>
    <w:link w:val="4"/>
    <w:uiPriority w:val="0"/>
    <w:rPr>
      <w:rFonts w:ascii="宋体"/>
      <w:kern w:val="2"/>
      <w:sz w:val="28"/>
    </w:rPr>
  </w:style>
  <w:style w:type="character" w:customStyle="1" w:styleId="262">
    <w:name w:val="webkit-html-tag"/>
    <w:uiPriority w:val="0"/>
  </w:style>
  <w:style w:type="character" w:customStyle="1" w:styleId="263">
    <w:name w:val="text"/>
    <w:uiPriority w:val="0"/>
  </w:style>
  <w:style w:type="character" w:customStyle="1" w:styleId="264">
    <w:name w:val="标题 Char"/>
    <w:link w:val="87"/>
    <w:locked/>
    <w:uiPriority w:val="0"/>
    <w:rPr>
      <w:rFonts w:ascii="Arial" w:hAnsi="Arial"/>
      <w:kern w:val="2"/>
      <w:sz w:val="32"/>
    </w:rPr>
  </w:style>
  <w:style w:type="character" w:customStyle="1" w:styleId="265">
    <w:name w:val="commented_column"/>
    <w:uiPriority w:val="0"/>
  </w:style>
  <w:style w:type="character" w:customStyle="1" w:styleId="266">
    <w:name w:val="phonetic"/>
    <w:uiPriority w:val="0"/>
  </w:style>
  <w:style w:type="character" w:customStyle="1" w:styleId="267">
    <w:name w:val="HTML 预设格式 Char"/>
    <w:link w:val="83"/>
    <w:uiPriority w:val="99"/>
    <w:rPr>
      <w:rFonts w:ascii="Courier New" w:hAnsi="Courier New" w:cs="Courier New"/>
      <w:kern w:val="2"/>
    </w:rPr>
  </w:style>
  <w:style w:type="character" w:customStyle="1" w:styleId="268">
    <w:name w:val="副标题 Char"/>
    <w:link w:val="67"/>
    <w:uiPriority w:val="0"/>
    <w:rPr>
      <w:rFonts w:ascii="Arial" w:hAnsi="Arial" w:cs="Arial"/>
      <w:bCs/>
      <w:kern w:val="28"/>
      <w:sz w:val="32"/>
      <w:szCs w:val="32"/>
    </w:rPr>
  </w:style>
  <w:style w:type="character" w:customStyle="1" w:styleId="269">
    <w:name w:val="apple-style-span"/>
    <w:uiPriority w:val="0"/>
  </w:style>
  <w:style w:type="character" w:customStyle="1" w:styleId="270">
    <w:name w:val="无间距字符"/>
    <w:link w:val="182"/>
    <w:uiPriority w:val="1"/>
    <w:rPr>
      <w:rFonts w:ascii="Book Antiqua" w:hAnsi="Book Antiqua"/>
      <w:sz w:val="24"/>
      <w:szCs w:val="24"/>
    </w:rPr>
  </w:style>
  <w:style w:type="character" w:customStyle="1" w:styleId="271">
    <w:name w:val="HTML 预设格式 Char1"/>
    <w:semiHidden/>
    <w:uiPriority w:val="99"/>
    <w:rPr>
      <w:rFonts w:ascii="Courier New" w:hAnsi="Courier New" w:cs="Courier New"/>
      <w:kern w:val="2"/>
    </w:rPr>
  </w:style>
  <w:style w:type="character" w:customStyle="1" w:styleId="272">
    <w:name w:val="副标题 Char1"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73">
    <w:name w:val="页脚 Char1"/>
    <w:semiHidden/>
    <w:uiPriority w:val="99"/>
    <w:rPr>
      <w:kern w:val="2"/>
      <w:sz w:val="18"/>
      <w:szCs w:val="18"/>
    </w:rPr>
  </w:style>
  <w:style w:type="character" w:customStyle="1" w:styleId="274">
    <w:name w:val="页眉 Char1"/>
    <w:semiHidden/>
    <w:uiPriority w:val="99"/>
    <w:rPr>
      <w:kern w:val="2"/>
      <w:sz w:val="18"/>
      <w:szCs w:val="18"/>
    </w:rPr>
  </w:style>
  <w:style w:type="character" w:customStyle="1" w:styleId="275">
    <w:name w:val="标题 Char1"/>
    <w:uiPriority w:val="10"/>
    <w:rPr>
      <w:rFonts w:ascii="Cambria" w:hAnsi="Cambria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GMCC 计费业务中心</Company>
  <Pages>1</Pages>
  <Words>309</Words>
  <Characters>1762</Characters>
  <Lines>14</Lines>
  <Paragraphs>4</Paragraphs>
  <TotalTime>0</TotalTime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2014-09-27T12:48:00Z</dcterms:created>
  <dc:creator>梅铁勇</dc:creator>
  <cp:lastModifiedBy>Administrator</cp:lastModifiedBy>
  <cp:lastPrinted>2002-08-28T02:59:00Z</cp:lastPrinted>
  <dcterms:modified xsi:type="dcterms:W3CDTF">2014-10-25T17:37:14Z</dcterms:modified>
  <dc:title>1.1全民投票-活动基本信息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1290491208</vt:lpwstr>
  </property>
  <property fmtid="{D5CDD505-2E9C-101B-9397-08002B2CF9AE}" pid="3" name="KSOProductBuildVer">
    <vt:lpwstr>2052-9.1.0.4856</vt:lpwstr>
  </property>
</Properties>
</file>