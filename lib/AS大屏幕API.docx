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napToGrid w:val="0"/>
        <w:spacing w:before="0" w:after="0" w:line="240" w:lineRule="auto"/>
        <w:ind w:firstLine="0"/>
        <w:jc w:val="center"/>
        <w:rPr>
          <w:rFonts w:ascii="Times New Roman"/>
          <w:b/>
          <w:bCs/>
          <w:szCs w:val="24"/>
        </w:rPr>
      </w:pPr>
      <w:r>
        <w:rPr>
          <w:rFonts w:ascii="Times New Roman"/>
          <w:sz w:val="21"/>
          <w:szCs w:val="24"/>
        </w:rPr>
        <w:t xml:space="preserve"> </w:t>
      </w:r>
    </w:p>
    <w:p/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bookmarkStart w:id="0" w:name="_Toc399665676"/>
      <w:r>
        <w:rPr>
          <w:rFonts w:hint="eastAsia" w:ascii="Arial" w:hAnsi="Arial" w:eastAsia="黑体"/>
          <w:b/>
          <w:bCs/>
          <w:kern w:val="44"/>
          <w:sz w:val="32"/>
          <w:szCs w:val="32"/>
        </w:rPr>
        <w:t>1.3吧友配对-吧友列表</w:t>
      </w:r>
      <w:bookmarkEnd w:id="0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请求(</w:t>
            </w:r>
            <w:r>
              <w:rPr>
                <w:rFonts w:hint="eastAsia" w:ascii="Times New Roman"/>
                <w:b/>
                <w:color w:val="FF0000"/>
                <w:sz w:val="21"/>
                <w:szCs w:val="24"/>
              </w:rPr>
              <w:t>POST</w:t>
            </w:r>
            <w:r>
              <w:rPr>
                <w:rFonts w:hint="eastAsia" w:ascii="Times New Roman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 xml:space="preserve"> </w:t>
            </w:r>
            <w:r>
              <w:rPr>
                <w:rFonts w:ascii="Times New Roman"/>
                <w:b/>
                <w:sz w:val="21"/>
                <w:szCs w:val="24"/>
              </w:rPr>
              <w:t>http://</w:t>
            </w:r>
            <w:r>
              <w:rPr>
                <w:rFonts w:ascii="Times New Roman"/>
                <w:sz w:val="21"/>
                <w:szCs w:val="24"/>
              </w:rPr>
              <w:t>api.moon.kklink.com</w:t>
            </w:r>
            <w:r>
              <w:rPr>
                <w:rFonts w:ascii="Times New Roman"/>
                <w:b/>
                <w:sz w:val="21"/>
                <w:szCs w:val="24"/>
              </w:rPr>
              <w:t xml:space="preserve"> /screen</w:t>
            </w:r>
            <w:r>
              <w:rPr>
                <w:rFonts w:hint="eastAsia" w:ascii="Times New Roman"/>
                <w:b/>
                <w:sz w:val="21"/>
                <w:szCs w:val="24"/>
              </w:rPr>
              <w:t>/</w:t>
            </w:r>
            <w:r>
              <w:rPr>
                <w:rFonts w:ascii="Times New Roman"/>
                <w:b/>
                <w:sz w:val="21"/>
                <w:szCs w:val="24"/>
              </w:rPr>
              <w:t>pair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ascii="Times New Roman"/>
                <w:b/>
                <w:sz w:val="21"/>
                <w:szCs w:val="24"/>
              </w:rPr>
              <w:t>Body</w:t>
            </w:r>
            <w:r>
              <w:rPr>
                <w:rFonts w:hint="eastAsia" w:ascii="Times New Roman"/>
                <w:b/>
                <w:sz w:val="21"/>
                <w:szCs w:val="24"/>
              </w:rPr>
              <w:t>（json</w:t>
            </w:r>
            <w:r>
              <w:rPr>
                <w:rFonts w:ascii="Times New Roman"/>
                <w:b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ascii="Times New Roman"/>
                <w:b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ascii="Times New Roman"/>
                <w:b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62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25001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未获取到男性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25002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未获取到女性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女生列表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boy、</w:t>
            </w:r>
            <w:r>
              <w:rPr>
                <w:rFonts w:ascii="Times New Roman"/>
                <w:sz w:val="21"/>
                <w:szCs w:val="24"/>
              </w:rPr>
              <w:t>girl字段说明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sex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性别</w:t>
            </w:r>
          </w:p>
        </w:tc>
      </w:tr>
    </w:tbl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bookmarkStart w:id="1" w:name="_Toc399665677"/>
      <w:r>
        <w:rPr>
          <w:rFonts w:hint="eastAsia" w:ascii="Arial" w:hAnsi="Arial" w:eastAsia="黑体"/>
          <w:b/>
          <w:bCs/>
          <w:kern w:val="44"/>
          <w:sz w:val="32"/>
          <w:szCs w:val="32"/>
        </w:rPr>
        <w:t>1.4吧友配对-产生一对配对男女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请求(POST)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  <w:r>
              <w:rPr>
                <w:rFonts w:ascii="Times New Roman"/>
                <w:sz w:val="21"/>
                <w:szCs w:val="24"/>
              </w:rPr>
              <w:t>http:// api.moon.kklink.com /screen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>getCZPerson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Body</w:t>
            </w:r>
            <w:r>
              <w:rPr>
                <w:rFonts w:hint="eastAsia" w:ascii="Times New Roman"/>
                <w:sz w:val="21"/>
                <w:szCs w:val="24"/>
              </w:rPr>
              <w:t>（json</w:t>
            </w:r>
            <w:r>
              <w:rPr>
                <w:rFonts w:ascii="Times New Roman"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54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2500</w:t>
            </w:r>
            <w:r>
              <w:rPr>
                <w:rFonts w:hint="eastAsia" w:ascii="Times New Roman"/>
                <w:sz w:val="21"/>
                <w:szCs w:val="24"/>
              </w:rPr>
              <w:t>3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男性或女性不够，无法配对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girlNum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女生数量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boyNum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男生数量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女生列表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list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新的用户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boy、</w:t>
            </w:r>
            <w:r>
              <w:rPr>
                <w:rFonts w:ascii="Times New Roman"/>
                <w:sz w:val="21"/>
                <w:szCs w:val="24"/>
              </w:rPr>
              <w:t>girl字段说明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头像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list</w:t>
            </w:r>
            <w:r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女生信息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男生信息</w:t>
            </w:r>
          </w:p>
        </w:tc>
      </w:tr>
    </w:tbl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hint="eastAsia" w:ascii="Arial" w:hAnsi="Arial" w:eastAsia="黑体"/>
          <w:b/>
          <w:bCs/>
          <w:kern w:val="44"/>
          <w:sz w:val="32"/>
          <w:szCs w:val="32"/>
        </w:rPr>
      </w:pPr>
      <w:bookmarkStart w:id="2" w:name="_Toc399665679"/>
      <w:bookmarkStart w:id="4" w:name="_GoBack"/>
      <w:bookmarkEnd w:id="4"/>
    </w:p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r>
        <w:rPr>
          <w:rFonts w:hint="eastAsia" w:ascii="Arial" w:hAnsi="Arial" w:eastAsia="黑体"/>
          <w:b/>
          <w:bCs/>
          <w:kern w:val="44"/>
          <w:sz w:val="32"/>
          <w:szCs w:val="32"/>
        </w:rPr>
        <w:t>1.6抽奖-吧友列表</w:t>
      </w:r>
      <w:bookmarkEnd w:id="2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请求(POST)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  <w:r>
              <w:rPr>
                <w:rFonts w:ascii="Times New Roman"/>
                <w:sz w:val="21"/>
                <w:szCs w:val="24"/>
              </w:rPr>
              <w:t>http:/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 xml:space="preserve"> api.moon.kklink.com /screen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>luckly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Body</w:t>
            </w:r>
            <w:r>
              <w:rPr>
                <w:rFonts w:hint="eastAsia" w:ascii="Times New Roman"/>
                <w:sz w:val="21"/>
                <w:szCs w:val="24"/>
              </w:rPr>
              <w:t>（json</w:t>
            </w:r>
            <w:r>
              <w:rPr>
                <w:rFonts w:ascii="Times New Roman"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54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2500</w:t>
            </w:r>
            <w:r>
              <w:rPr>
                <w:rFonts w:hint="eastAsia" w:ascii="Times New Roman"/>
                <w:sz w:val="21"/>
                <w:szCs w:val="24"/>
              </w:rPr>
              <w:t>5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无可抽奖的用户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头像</w:t>
            </w:r>
          </w:p>
        </w:tc>
      </w:tr>
    </w:tbl>
    <w:p>
      <w:pPr>
        <w:keepNext/>
        <w:keepLines/>
        <w:widowControl/>
        <w:spacing w:before="260" w:after="260" w:line="416" w:lineRule="auto"/>
        <w:ind w:firstLine="0"/>
        <w:outlineLvl w:val="1"/>
        <w:rPr>
          <w:rFonts w:ascii="Arial" w:hAnsi="Arial" w:eastAsia="黑体"/>
          <w:b/>
          <w:bCs/>
          <w:sz w:val="32"/>
          <w:szCs w:val="32"/>
        </w:rPr>
      </w:pPr>
      <w:bookmarkStart w:id="3" w:name="_Toc399665680"/>
      <w:r>
        <w:rPr>
          <w:rFonts w:hint="eastAsia" w:ascii="Arial" w:hAnsi="Arial" w:eastAsia="黑体"/>
          <w:b/>
          <w:bCs/>
          <w:kern w:val="44"/>
          <w:sz w:val="32"/>
          <w:szCs w:val="32"/>
        </w:rPr>
        <w:t>1.7抽奖-产生一个中奖者</w:t>
      </w:r>
      <w:bookmarkEnd w:id="3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1"/>
        <w:gridCol w:w="2152"/>
        <w:gridCol w:w="1431"/>
        <w:gridCol w:w="1584"/>
        <w:gridCol w:w="2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请求(</w:t>
            </w:r>
            <w:r>
              <w:rPr>
                <w:rFonts w:hint="eastAsia" w:ascii="Times New Roman"/>
                <w:b/>
                <w:color w:val="FF0000"/>
                <w:sz w:val="21"/>
                <w:szCs w:val="24"/>
              </w:rPr>
              <w:t>POST</w:t>
            </w:r>
            <w:r>
              <w:rPr>
                <w:rFonts w:hint="eastAsia" w:ascii="Times New Roman"/>
                <w:b/>
                <w:sz w:val="21"/>
                <w:szCs w:val="24"/>
              </w:rPr>
              <w:t>)</w:t>
            </w:r>
          </w:p>
        </w:tc>
        <w:tc>
          <w:tcPr>
            <w:tcW w:w="7461" w:type="dxa"/>
            <w:gridSpan w:val="5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  <w:r>
              <w:rPr>
                <w:rFonts w:ascii="Times New Roman"/>
                <w:sz w:val="21"/>
                <w:szCs w:val="24"/>
              </w:rPr>
              <w:t>http:// api.moon.kklink.com /screen</w:t>
            </w:r>
            <w:r>
              <w:rPr>
                <w:rFonts w:hint="eastAsia" w:ascii="Times New Roman"/>
                <w:sz w:val="21"/>
                <w:szCs w:val="24"/>
              </w:rPr>
              <w:t>/</w:t>
            </w:r>
            <w:r>
              <w:rPr>
                <w:rFonts w:ascii="Times New Roman"/>
                <w:sz w:val="21"/>
                <w:szCs w:val="24"/>
              </w:rPr>
              <w:t>lucklyPerson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Header头参数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431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shd w:val="clear" w:color="auto" w:fill="FFFFFF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431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1843" w:type="dxa"/>
            <w:gridSpan w:val="2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默认值</w:t>
            </w:r>
          </w:p>
        </w:tc>
        <w:tc>
          <w:tcPr>
            <w:tcW w:w="2035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barid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酒吧</w:t>
            </w:r>
            <w:r>
              <w:rPr>
                <w:rFonts w:ascii="Times New Roman"/>
                <w:sz w:val="21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035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响应</w:t>
            </w:r>
          </w:p>
        </w:tc>
        <w:tc>
          <w:tcPr>
            <w:tcW w:w="7461" w:type="dxa"/>
            <w:gridSpan w:val="5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Body</w:t>
            </w:r>
            <w:r>
              <w:rPr>
                <w:rFonts w:hint="eastAsia" w:ascii="Times New Roman"/>
                <w:sz w:val="21"/>
                <w:szCs w:val="24"/>
              </w:rPr>
              <w:t>（json</w:t>
            </w:r>
            <w:r>
              <w:rPr>
                <w:rFonts w:ascii="Times New Roman"/>
                <w:sz w:val="21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code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data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 </w:t>
            </w: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152" w:type="dxa"/>
            <w:vAlign w:val="center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msg</w:t>
            </w:r>
          </w:p>
        </w:tc>
        <w:tc>
          <w:tcPr>
            <w:tcW w:w="1431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S</w:t>
            </w:r>
            <w:r>
              <w:rPr>
                <w:rFonts w:hint="eastAsia" w:ascii="Times New Roman"/>
                <w:sz w:val="21"/>
                <w:szCs w:val="24"/>
              </w:rPr>
              <w:t>tring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294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restart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  <w:r>
              <w:rPr>
                <w:rFonts w:hint="eastAsia" w:ascii="Times New Roman"/>
                <w:b/>
                <w:sz w:val="21"/>
                <w:szCs w:val="24"/>
              </w:rPr>
              <w:t>状态码</w:t>
            </w: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值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2054" w:firstLineChars="978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0</w:t>
            </w:r>
          </w:p>
        </w:tc>
        <w:tc>
          <w:tcPr>
            <w:tcW w:w="530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1" w:type="dxa"/>
            <w:vMerge w:val="continue"/>
            <w:shd w:val="clear" w:color="auto" w:fill="E6E6E6"/>
            <w:vAlign w:val="center"/>
          </w:tcPr>
          <w:p>
            <w:pPr>
              <w:widowControl/>
              <w:spacing w:before="0" w:after="0" w:line="240" w:lineRule="auto"/>
              <w:ind w:firstLine="0"/>
              <w:jc w:val="center"/>
              <w:rPr>
                <w:rFonts w:ascii="Times New Roman"/>
                <w:b/>
                <w:sz w:val="21"/>
                <w:szCs w:val="24"/>
              </w:rPr>
            </w:pPr>
          </w:p>
        </w:tc>
        <w:tc>
          <w:tcPr>
            <w:tcW w:w="2152" w:type="dxa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2500</w:t>
            </w:r>
            <w:r>
              <w:rPr>
                <w:rFonts w:hint="eastAsia" w:ascii="Times New Roman"/>
                <w:sz w:val="21"/>
                <w:szCs w:val="24"/>
              </w:rPr>
              <w:t>5</w:t>
            </w:r>
          </w:p>
        </w:tc>
        <w:tc>
          <w:tcPr>
            <w:tcW w:w="5309" w:type="dxa"/>
            <w:gridSpan w:val="4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无可抽奖的用户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data字段说明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中奖用户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list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新的用户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user</w:t>
            </w:r>
            <w:r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userid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int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nick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icon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string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头像</w:t>
            </w:r>
          </w:p>
        </w:tc>
      </w:tr>
    </w:tbl>
    <w:p>
      <w:pPr>
        <w:widowControl/>
        <w:spacing w:before="0" w:after="0" w:line="240" w:lineRule="auto"/>
        <w:ind w:firstLine="0"/>
        <w:rPr>
          <w:rFonts w:ascii="Times New Roman"/>
          <w:sz w:val="21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1550"/>
        <w:gridCol w:w="269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list</w:t>
            </w:r>
            <w:r>
              <w:rPr>
                <w:rFonts w:ascii="Times New Roman"/>
                <w:sz w:val="21"/>
                <w:szCs w:val="24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字段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类型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 xml:space="preserve">说明 </w:t>
            </w: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ascii="Times New Roman"/>
                <w:sz w:val="21"/>
                <w:szCs w:val="24"/>
              </w:rPr>
              <w:t>girl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女生信息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boy</w:t>
            </w:r>
          </w:p>
        </w:tc>
        <w:tc>
          <w:tcPr>
            <w:tcW w:w="1550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json</w:t>
            </w:r>
          </w:p>
        </w:tc>
        <w:tc>
          <w:tcPr>
            <w:tcW w:w="2694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2318" w:type="dxa"/>
            <w:shd w:val="clear" w:color="auto" w:fill="E6E6E6"/>
            <w:vAlign w:val="top"/>
          </w:tcPr>
          <w:p>
            <w:pPr>
              <w:widowControl/>
              <w:spacing w:before="0" w:after="0" w:line="240" w:lineRule="auto"/>
              <w:ind w:firstLine="0"/>
              <w:rPr>
                <w:rFonts w:ascii="Times New Roman"/>
                <w:sz w:val="21"/>
                <w:szCs w:val="24"/>
              </w:rPr>
            </w:pPr>
            <w:r>
              <w:rPr>
                <w:rFonts w:hint="eastAsia" w:ascii="Times New Roman"/>
                <w:sz w:val="21"/>
                <w:szCs w:val="24"/>
              </w:rPr>
              <w:t>男生信息</w:t>
            </w:r>
          </w:p>
        </w:tc>
      </w:tr>
    </w:tbl>
    <w:p>
      <w:pPr>
        <w:ind w:firstLine="0"/>
      </w:pPr>
    </w:p>
    <w:p>
      <w:pPr>
        <w:ind w:firstLine="0"/>
      </w:pPr>
    </w:p>
    <w:sectPr>
      <w:footerReference r:id="rId4" w:type="default"/>
      <w:pgSz w:w="11906" w:h="16838"/>
      <w:pgMar w:top="1440" w:right="1800" w:bottom="1440" w:left="1800" w:header="851" w:footer="992" w:gutter="0"/>
      <w:pgBorders w:offsetFrom="page">
        <w:top w:val="double" w:color="auto" w:sz="6" w:space="24"/>
        <w:bottom w:val="double" w:color="auto" w:sz="6" w:space="24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 Sans L">
    <w:altName w:val="MS P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 PL SungtiL GB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KaitiM GB">
    <w:altName w:val="MS P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7"/>
      <w:framePr w:wrap="around" w:hAnchor="margin" w:vAnchor="text" w:xAlign="center" w:y="1"/>
      <w:rPr>
        <w:rStyle w:val="89"/>
      </w:rPr>
    </w:pPr>
    <w:r>
      <w:fldChar w:fldCharType="begin"/>
    </w:r>
    <w:r>
      <w:rPr>
        <w:rStyle w:val="89"/>
      </w:rPr>
      <w:instrText xml:space="preserve">PAGE  </w:instrText>
    </w:r>
    <w:r>
      <w:fldChar w:fldCharType="separate"/>
    </w:r>
    <w:r>
      <w:rPr>
        <w:rStyle w:val="89"/>
      </w:rPr>
      <w:t>4</w:t>
    </w:r>
    <w:r>
      <w:fldChar w:fldCharType="end"/>
    </w:r>
  </w:p>
  <w:p>
    <w:pPr>
      <w:pStyle w:val="57"/>
      <w:jc w:val="right"/>
      <w:rPr>
        <w:lang w:val="en-US"/>
      </w:rPr>
    </w:pPr>
    <w:r>
      <w:rPr>
        <w:rFonts w:ascii="宋体" w:hAnsi="宋体" w:eastAsia="宋体" w:cs="Times New Roman"/>
        <w:kern w:val="0"/>
        <w:sz w:val="18"/>
        <w:lang w:val="en-US" w:eastAsia="zh-CN" w:bidi="ar-SA"/>
      </w:rPr>
      <w:pict>
        <v:line id="Line 1" o:spid="_x0000_s1025" style="position:absolute;left:0;flip:x;margin-left:0pt;margin-top:1.2pt;height:0.05pt;width:414pt;rotation:0f;z-index:251658240;" o:ole="f" fillcolor="#FFFFFF" filled="f" o:preferrelative="t" stroked="t" coordsize="21600,21600" o:allowincell="f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/>
        <w:lang w:val="en-US"/>
      </w:rPr>
      <w:t>k</w:t>
    </w:r>
    <w:r>
      <w:rPr>
        <w:lang w:val="en-US"/>
      </w:rPr>
      <w:t>klink.com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">
    <w:nsid w:val="00000012"/>
    <w:multiLevelType w:val="singleLevel"/>
    <w:tmpl w:val="00000012"/>
    <w:lvl w:ilvl="0" w:tentative="1">
      <w:start w:val="1"/>
      <w:numFmt w:val="decimal"/>
      <w:pStyle w:val="2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pStyle w:val="106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suff w:val="nothing"/>
      <w:lvlText w:val="%1  "/>
      <w:lvlJc w:val="left"/>
      <w:pPr>
        <w:ind w:left="4112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12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96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440"/>
        </w:tabs>
        <w:ind w:left="144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lang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">
    <w:nsid w:val="00000014"/>
    <w:multiLevelType w:val="singleLevel"/>
    <w:tmpl w:val="00000014"/>
    <w:lvl w:ilvl="0" w:tentative="1">
      <w:start w:val="1"/>
      <w:numFmt w:val="decimal"/>
      <w:pStyle w:val="16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7">
    <w:nsid w:val="00000011"/>
    <w:multiLevelType w:val="singleLevel"/>
    <w:tmpl w:val="00000011"/>
    <w:lvl w:ilvl="0" w:tentative="1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8">
    <w:nsid w:val="0000001C"/>
    <w:multiLevelType w:val="singleLevel"/>
    <w:tmpl w:val="0000001C"/>
    <w:lvl w:ilvl="0" w:tentative="1">
      <w:start w:val="1"/>
      <w:numFmt w:val="bullet"/>
      <w:pStyle w:val="2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9">
    <w:nsid w:val="0000001D"/>
    <w:multiLevelType w:val="singleLevel"/>
    <w:tmpl w:val="0000001D"/>
    <w:lvl w:ilvl="0" w:tentative="1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935242725">
    <w:nsid w:val="735975E5"/>
    <w:multiLevelType w:val="singleLevel"/>
    <w:tmpl w:val="735975E5"/>
    <w:lvl w:ilvl="0" w:tentative="1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4">
    <w:nsid w:val="00000018"/>
    <w:multiLevelType w:val="multilevel"/>
    <w:tmpl w:val="00000018"/>
    <w:lvl w:ilvl="0" w:tentative="1">
      <w:start w:val="1"/>
      <w:numFmt w:val="decimal"/>
      <w:suff w:val="space"/>
      <w:lvlText w:val="%1"/>
      <w:lvlJc w:val="left"/>
      <w:pPr>
        <w:ind w:left="432" w:hanging="432"/>
      </w:pPr>
      <w:rPr>
        <w:rFonts w:hint="default" w:ascii="Arial" w:hAnsi="Arial"/>
        <w:b/>
        <w:bCs/>
        <w:i w:val="0"/>
        <w:iCs w:val="0"/>
      </w:rPr>
    </w:lvl>
    <w:lvl w:ilvl="1" w:tentative="1">
      <w:start w:val="1"/>
      <w:numFmt w:val="decimal"/>
      <w:pStyle w:val="115"/>
      <w:suff w:val="space"/>
      <w:lvlText w:val="%1.%2"/>
      <w:lvlJc w:val="left"/>
      <w:pPr>
        <w:ind w:left="576" w:hanging="576"/>
      </w:pPr>
      <w:rPr>
        <w:rFonts w:hint="default" w:ascii="Arial" w:hAnsi="Arial"/>
        <w:b/>
        <w:bCs/>
        <w:i w:val="0"/>
        <w:iCs w:val="0"/>
      </w:rPr>
    </w:lvl>
    <w:lvl w:ilvl="2" w:tentative="1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 w:ascii="Arial" w:hAnsi="Arial"/>
        <w:b/>
        <w:bCs/>
        <w:i w:val="0"/>
        <w:iCs w:val="0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440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pStyle w:val="117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Times New Roman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27">
    <w:nsid w:val="0000001B"/>
    <w:multiLevelType w:val="singleLevel"/>
    <w:tmpl w:val="0000001B"/>
    <w:lvl w:ilvl="0" w:tentative="1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6">
    <w:nsid w:val="0000001A"/>
    <w:multiLevelType w:val="singleLevel"/>
    <w:tmpl w:val="0000001A"/>
    <w:lvl w:ilvl="0" w:tentative="1">
      <w:start w:val="1"/>
      <w:numFmt w:val="bullet"/>
      <w:pStyle w:val="20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0"/>
  </w:num>
  <w:num w:numId="3">
    <w:abstractNumId w:val="26"/>
  </w:num>
  <w:num w:numId="4">
    <w:abstractNumId w:val="18"/>
  </w:num>
  <w:num w:numId="5">
    <w:abstractNumId w:val="28"/>
  </w:num>
  <w:num w:numId="6">
    <w:abstractNumId w:val="1935242725"/>
  </w:num>
  <w:num w:numId="7">
    <w:abstractNumId w:val="25"/>
  </w:num>
  <w:num w:numId="8">
    <w:abstractNumId w:val="27"/>
  </w:num>
  <w:num w:numId="9">
    <w:abstractNumId w:val="11"/>
  </w:num>
  <w:num w:numId="10">
    <w:abstractNumId w:val="29"/>
  </w:num>
  <w:num w:numId="11">
    <w:abstractNumId w:val="17"/>
  </w:num>
  <w:num w:numId="12">
    <w:abstractNumId w:val="19"/>
  </w:num>
  <w:num w:numId="13">
    <w:abstractNumId w:val="5"/>
  </w:num>
  <w:num w:numId="14">
    <w:abstractNumId w:val="24"/>
  </w:num>
  <w:num w:numId="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 w:val="1"/>
  <w:documentProtection w:enforcement="0"/>
  <w:defaultTabStop w:val="425"/>
  <w:drawingGridHorizontalSpacing w:val="0"/>
  <w:drawingGridVerticalSpacing w:val="32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iPriority="0" w:name="HTML Acronym"/>
    <w:lsdException w:unhideWhenUsed="0" w:uiPriority="0" w:semiHidden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before="60" w:after="60" w:line="360" w:lineRule="auto"/>
      <w:ind w:firstLine="425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60"/>
    <w:qFormat/>
    <w:uiPriority w:val="0"/>
    <w:pPr>
      <w:keepNext/>
      <w:keepLines/>
      <w:numPr>
        <w:ilvl w:val="0"/>
        <w:numId w:val="1"/>
      </w:numPr>
      <w:autoSpaceDE w:val="0"/>
      <w:autoSpaceDN w:val="0"/>
      <w:adjustRightInd w:val="0"/>
      <w:spacing w:before="120" w:after="120"/>
      <w:ind w:right="113"/>
      <w:jc w:val="both"/>
      <w:outlineLvl w:val="0"/>
    </w:pPr>
    <w:rPr>
      <w:rFonts w:ascii="Arial" w:hAnsi="Arial" w:eastAsia="黑体"/>
      <w:color w:val="000000"/>
      <w:sz w:val="44"/>
      <w:lang/>
    </w:rPr>
  </w:style>
  <w:style w:type="paragraph" w:styleId="3">
    <w:name w:val="heading 2"/>
    <w:basedOn w:val="1"/>
    <w:next w:val="1"/>
    <w:link w:val="259"/>
    <w:qFormat/>
    <w:uiPriority w:val="0"/>
    <w:pPr>
      <w:keepNext/>
      <w:keepLines/>
      <w:numPr>
        <w:ilvl w:val="1"/>
        <w:numId w:val="1"/>
      </w:numPr>
      <w:tabs>
        <w:tab w:val="left" w:pos="432"/>
      </w:tabs>
      <w:autoSpaceDE w:val="0"/>
      <w:autoSpaceDN w:val="0"/>
      <w:adjustRightInd w:val="0"/>
      <w:spacing w:before="0" w:after="0"/>
      <w:ind w:right="113"/>
      <w:jc w:val="both"/>
      <w:outlineLvl w:val="1"/>
    </w:pPr>
    <w:rPr>
      <w:rFonts w:ascii="Times New Roman" w:eastAsia="黑体"/>
      <w:sz w:val="30"/>
      <w:szCs w:val="30"/>
      <w:lang/>
    </w:rPr>
  </w:style>
  <w:style w:type="paragraph" w:styleId="4">
    <w:name w:val="heading 3"/>
    <w:basedOn w:val="1"/>
    <w:next w:val="1"/>
    <w:link w:val="261"/>
    <w:qFormat/>
    <w:uiPriority w:val="0"/>
    <w:pPr>
      <w:keepNext/>
      <w:keepLines/>
      <w:numPr>
        <w:ilvl w:val="2"/>
        <w:numId w:val="1"/>
      </w:numPr>
      <w:tabs>
        <w:tab w:val="left" w:pos="432"/>
      </w:tabs>
      <w:autoSpaceDE w:val="0"/>
      <w:autoSpaceDN w:val="0"/>
      <w:adjustRightInd w:val="0"/>
      <w:spacing w:before="0" w:after="0"/>
      <w:ind w:right="113"/>
      <w:jc w:val="both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120" w:after="120" w:line="377" w:lineRule="auto"/>
      <w:jc w:val="both"/>
      <w:outlineLvl w:val="3"/>
    </w:pPr>
    <w:rPr>
      <w:rFonts w:ascii="Times New Roman"/>
    </w:rPr>
  </w:style>
  <w:style w:type="paragraph" w:styleId="6">
    <w:name w:val="heading 5"/>
    <w:basedOn w:val="1"/>
    <w:next w:val="1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4"/>
    </w:pPr>
    <w:rPr>
      <w:kern w:val="0"/>
      <w:lang/>
    </w:rPr>
  </w:style>
  <w:style w:type="paragraph" w:styleId="7">
    <w:name w:val="heading 6"/>
    <w:basedOn w:val="1"/>
    <w:next w:val="8"/>
    <w:qFormat/>
    <w:uiPriority w:val="0"/>
    <w:pPr>
      <w:keepNext/>
      <w:keepLines/>
      <w:widowControl/>
      <w:numPr>
        <w:ilvl w:val="5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5"/>
    </w:pPr>
    <w:rPr>
      <w:rFonts w:ascii="Times New Roman"/>
      <w:kern w:val="0"/>
      <w:lang/>
    </w:rPr>
  </w:style>
  <w:style w:type="paragraph" w:styleId="9">
    <w:name w:val="heading 7"/>
    <w:basedOn w:val="1"/>
    <w:next w:val="1"/>
    <w:qFormat/>
    <w:uiPriority w:val="0"/>
    <w:pPr>
      <w:keepNext/>
      <w:keepLines/>
      <w:widowControl/>
      <w:numPr>
        <w:ilvl w:val="6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6"/>
    </w:pPr>
    <w:rPr>
      <w:rFonts w:hAnsi="宋体"/>
      <w:b/>
      <w:kern w:val="0"/>
      <w:lang/>
    </w:rPr>
  </w:style>
  <w:style w:type="paragraph" w:styleId="10">
    <w:name w:val="heading 8"/>
    <w:basedOn w:val="1"/>
    <w:next w:val="1"/>
    <w:qFormat/>
    <w:uiPriority w:val="0"/>
    <w:pPr>
      <w:keepNext/>
      <w:keepLines/>
      <w:widowControl/>
      <w:numPr>
        <w:ilvl w:val="7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7"/>
    </w:pPr>
    <w:rPr>
      <w:rFonts w:ascii="黑体" w:hAnsi="宋体" w:eastAsia="黑体"/>
      <w:kern w:val="0"/>
      <w:lang/>
    </w:rPr>
  </w:style>
  <w:style w:type="paragraph" w:styleId="11">
    <w:name w:val="heading 9"/>
    <w:basedOn w:val="1"/>
    <w:next w:val="1"/>
    <w:qFormat/>
    <w:uiPriority w:val="0"/>
    <w:pPr>
      <w:keepNext/>
      <w:keepLines/>
      <w:widowControl/>
      <w:numPr>
        <w:ilvl w:val="8"/>
        <w:numId w:val="1"/>
      </w:numPr>
      <w:tabs>
        <w:tab w:val="left" w:pos="235"/>
        <w:tab w:val="left" w:pos="432"/>
        <w:tab w:val="left" w:pos="470"/>
      </w:tabs>
      <w:overflowPunct w:val="0"/>
      <w:autoSpaceDE w:val="0"/>
      <w:autoSpaceDN w:val="0"/>
      <w:adjustRightInd w:val="0"/>
      <w:spacing w:before="240" w:after="64" w:line="319" w:lineRule="auto"/>
      <w:textAlignment w:val="baseline"/>
      <w:outlineLvl w:val="8"/>
    </w:pPr>
    <w:rPr>
      <w:rFonts w:ascii="黑体" w:hAnsi="宋体" w:eastAsia="黑体"/>
      <w:kern w:val="0"/>
      <w:lang/>
    </w:rPr>
  </w:style>
  <w:style w:type="character" w:default="1" w:styleId="88">
    <w:name w:val="Default Paragraph Font"/>
    <w:semiHidden/>
    <w:unhideWhenUsed/>
    <w:uiPriority w:val="1"/>
  </w:style>
  <w:style w:type="paragraph" w:customStyle="1" w:styleId="8">
    <w:name w:val="样式1"/>
    <w:basedOn w:val="1"/>
    <w:uiPriority w:val="0"/>
    <w:pPr>
      <w:widowControl/>
      <w:tabs>
        <w:tab w:val="left" w:pos="235"/>
        <w:tab w:val="left" w:pos="470"/>
      </w:tabs>
      <w:overflowPunct w:val="0"/>
      <w:autoSpaceDE w:val="0"/>
      <w:autoSpaceDN w:val="0"/>
      <w:adjustRightInd w:val="0"/>
      <w:spacing w:after="80"/>
      <w:ind w:left="567" w:firstLine="480"/>
      <w:jc w:val="both"/>
      <w:textAlignment w:val="baseline"/>
    </w:pPr>
    <w:rPr>
      <w:rFonts w:hAnsi="宋体"/>
      <w:kern w:val="0"/>
      <w:lang/>
    </w:rPr>
  </w:style>
  <w:style w:type="paragraph" w:styleId="12">
    <w:name w:val="List 3"/>
    <w:basedOn w:val="1"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uiPriority w:val="39"/>
    <w:pPr>
      <w:spacing w:before="0" w:after="0"/>
      <w:ind w:left="1440"/>
    </w:pPr>
    <w:rPr>
      <w:rFonts w:ascii="Times New Roman"/>
      <w:b/>
      <w:szCs w:val="21"/>
    </w:rPr>
  </w:style>
  <w:style w:type="paragraph" w:styleId="14">
    <w:name w:val="Body Text First Indent"/>
    <w:basedOn w:val="15"/>
    <w:uiPriority w:val="0"/>
    <w:pPr>
      <w:widowControl w:val="0"/>
      <w:spacing w:before="60" w:after="120" w:line="360" w:lineRule="auto"/>
      <w:ind w:left="0" w:firstLine="420" w:firstLineChars="100"/>
    </w:pPr>
    <w:rPr>
      <w:rFonts w:ascii="宋体" w:hAnsi="Times New Roman"/>
      <w:b w:val="0"/>
      <w:kern w:val="2"/>
    </w:rPr>
  </w:style>
  <w:style w:type="paragraph" w:styleId="15">
    <w:name w:val="Body Text"/>
    <w:basedOn w:val="1"/>
    <w:uiPriority w:val="0"/>
    <w:pPr>
      <w:widowControl/>
      <w:spacing w:before="0" w:after="220" w:line="220" w:lineRule="atLeast"/>
      <w:ind w:left="1080" w:firstLine="0"/>
    </w:pPr>
    <w:rPr>
      <w:rFonts w:ascii="Arial" w:hAnsi="Arial"/>
      <w:b/>
      <w:kern w:val="0"/>
    </w:rPr>
  </w:style>
  <w:style w:type="paragraph" w:styleId="16">
    <w:name w:val="List Number 2"/>
    <w:basedOn w:val="1"/>
    <w:uiPriority w:val="0"/>
    <w:pPr>
      <w:numPr>
        <w:ilvl w:val="0"/>
        <w:numId w:val="2"/>
      </w:numPr>
    </w:pPr>
  </w:style>
  <w:style w:type="paragraph" w:styleId="17">
    <w:name w:val="table of authorities"/>
    <w:basedOn w:val="1"/>
    <w:next w:val="1"/>
    <w:uiPriority w:val="0"/>
    <w:pPr>
      <w:ind w:left="420" w:leftChars="200" w:firstLine="0"/>
    </w:pPr>
  </w:style>
  <w:style w:type="paragraph" w:styleId="1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60" w:after="60"/>
      <w:ind w:firstLine="425"/>
    </w:pPr>
    <w:rPr>
      <w:rFonts w:ascii="Courier New" w:hAnsi="Courier New" w:cs="Courier New"/>
      <w:b/>
      <w:kern w:val="2"/>
      <w:sz w:val="24"/>
      <w:szCs w:val="24"/>
    </w:rPr>
  </w:style>
  <w:style w:type="paragraph" w:styleId="19">
    <w:name w:val="Note Heading"/>
    <w:basedOn w:val="1"/>
    <w:next w:val="1"/>
    <w:uiPriority w:val="0"/>
    <w:pPr>
      <w:jc w:val="center"/>
    </w:pPr>
  </w:style>
  <w:style w:type="paragraph" w:styleId="20">
    <w:name w:val="List Bullet 4"/>
    <w:basedOn w:val="1"/>
    <w:uiPriority w:val="0"/>
    <w:pPr>
      <w:numPr>
        <w:ilvl w:val="0"/>
        <w:numId w:val="3"/>
      </w:numPr>
    </w:pPr>
  </w:style>
  <w:style w:type="paragraph" w:styleId="21">
    <w:name w:val="index 8"/>
    <w:basedOn w:val="1"/>
    <w:next w:val="1"/>
    <w:uiPriority w:val="0"/>
    <w:pPr>
      <w:ind w:left="1400" w:leftChars="1400" w:firstLine="0"/>
    </w:pPr>
  </w:style>
  <w:style w:type="paragraph" w:styleId="22">
    <w:name w:val="E-mail Signature"/>
    <w:basedOn w:val="1"/>
    <w:uiPriority w:val="0"/>
  </w:style>
  <w:style w:type="paragraph" w:styleId="23">
    <w:name w:val="List Number"/>
    <w:basedOn w:val="1"/>
    <w:uiPriority w:val="0"/>
    <w:pPr>
      <w:numPr>
        <w:ilvl w:val="0"/>
        <w:numId w:val="4"/>
      </w:numPr>
    </w:pPr>
  </w:style>
  <w:style w:type="paragraph" w:styleId="24">
    <w:name w:val="Normal Indent"/>
    <w:basedOn w:val="1"/>
    <w:uiPriority w:val="0"/>
    <w:pPr>
      <w:ind w:firstLine="420"/>
    </w:pPr>
  </w:style>
  <w:style w:type="paragraph" w:styleId="25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26">
    <w:name w:val="index 5"/>
    <w:basedOn w:val="1"/>
    <w:next w:val="1"/>
    <w:uiPriority w:val="0"/>
    <w:pPr>
      <w:ind w:left="800" w:leftChars="800" w:firstLine="0"/>
    </w:pPr>
  </w:style>
  <w:style w:type="paragraph" w:styleId="27">
    <w:name w:val="List Bullet"/>
    <w:basedOn w:val="1"/>
    <w:uiPriority w:val="0"/>
    <w:pPr>
      <w:widowControl/>
      <w:numPr>
        <w:ilvl w:val="0"/>
        <w:numId w:val="5"/>
      </w:numPr>
      <w:autoSpaceDE w:val="0"/>
      <w:autoSpaceDN w:val="0"/>
      <w:snapToGrid w:val="0"/>
      <w:spacing w:before="0" w:after="0" w:line="300" w:lineRule="auto"/>
      <w:jc w:val="both"/>
      <w:textAlignment w:val="bottom"/>
    </w:pPr>
    <w:rPr>
      <w:kern w:val="0"/>
    </w:rPr>
  </w:style>
  <w:style w:type="paragraph" w:styleId="28">
    <w:name w:val="envelope address"/>
    <w:basedOn w:val="1"/>
    <w:uiPriority w:val="0"/>
    <w:pPr>
      <w:snapToGrid w:val="0"/>
      <w:ind w:left="100" w:leftChars="1400"/>
    </w:pPr>
    <w:rPr>
      <w:rFonts w:ascii="Arial" w:hAnsi="Arial" w:cs="Arial"/>
      <w:szCs w:val="24"/>
    </w:r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toa heading"/>
    <w:basedOn w:val="1"/>
    <w:next w:val="1"/>
    <w:uiPriority w:val="0"/>
    <w:pPr>
      <w:spacing w:before="120"/>
    </w:pPr>
    <w:rPr>
      <w:rFonts w:ascii="Arial" w:hAnsi="Arial" w:cs="Arial"/>
      <w:szCs w:val="24"/>
    </w:rPr>
  </w:style>
  <w:style w:type="paragraph" w:styleId="31">
    <w:name w:val="annotation text"/>
    <w:basedOn w:val="1"/>
    <w:uiPriority w:val="0"/>
  </w:style>
  <w:style w:type="paragraph" w:styleId="32">
    <w:name w:val="index 6"/>
    <w:basedOn w:val="1"/>
    <w:next w:val="1"/>
    <w:uiPriority w:val="0"/>
    <w:pPr>
      <w:ind w:left="1000" w:leftChars="1000" w:firstLine="0"/>
    </w:pPr>
  </w:style>
  <w:style w:type="paragraph" w:styleId="33">
    <w:name w:val="Salutation"/>
    <w:basedOn w:val="1"/>
    <w:next w:val="1"/>
    <w:uiPriority w:val="0"/>
  </w:style>
  <w:style w:type="paragraph" w:styleId="34">
    <w:name w:val="Body Text 3"/>
    <w:basedOn w:val="1"/>
    <w:uiPriority w:val="0"/>
    <w:pPr>
      <w:ind w:firstLine="0"/>
    </w:pPr>
    <w:rPr>
      <w:b/>
      <w:bCs/>
    </w:rPr>
  </w:style>
  <w:style w:type="paragraph" w:styleId="35">
    <w:name w:val="Closing"/>
    <w:basedOn w:val="1"/>
    <w:uiPriority w:val="0"/>
    <w:pPr>
      <w:ind w:left="100" w:leftChars="2100"/>
    </w:pPr>
  </w:style>
  <w:style w:type="paragraph" w:styleId="36">
    <w:name w:val="List Bullet 3"/>
    <w:basedOn w:val="1"/>
    <w:uiPriority w:val="0"/>
    <w:pPr>
      <w:numPr>
        <w:ilvl w:val="0"/>
        <w:numId w:val="6"/>
      </w:numPr>
    </w:pPr>
  </w:style>
  <w:style w:type="paragraph" w:styleId="37">
    <w:name w:val="Body Text Indent"/>
    <w:basedOn w:val="1"/>
    <w:uiPriority w:val="0"/>
    <w:pPr>
      <w:tabs>
        <w:tab w:val="left" w:pos="235"/>
        <w:tab w:val="left" w:pos="470"/>
      </w:tabs>
      <w:autoSpaceDE w:val="0"/>
      <w:autoSpaceDN w:val="0"/>
      <w:adjustRightInd w:val="0"/>
      <w:ind w:firstLine="480"/>
      <w:jc w:val="both"/>
    </w:pPr>
    <w:rPr>
      <w:rFonts w:hAnsi="宋体"/>
    </w:rPr>
  </w:style>
  <w:style w:type="paragraph" w:styleId="38">
    <w:name w:val="List Number 3"/>
    <w:basedOn w:val="1"/>
    <w:uiPriority w:val="0"/>
    <w:pPr>
      <w:numPr>
        <w:ilvl w:val="0"/>
        <w:numId w:val="7"/>
      </w:numPr>
    </w:pPr>
  </w:style>
  <w:style w:type="paragraph" w:styleId="39">
    <w:name w:val="List 2"/>
    <w:basedOn w:val="1"/>
    <w:uiPriority w:val="0"/>
    <w:pPr>
      <w:ind w:left="100" w:leftChars="200" w:hanging="200" w:hangingChars="200"/>
    </w:pPr>
  </w:style>
  <w:style w:type="paragraph" w:styleId="40">
    <w:name w:val="List Continue"/>
    <w:basedOn w:val="1"/>
    <w:uiPriority w:val="0"/>
    <w:pPr>
      <w:spacing w:after="120"/>
      <w:ind w:left="420" w:leftChars="200"/>
    </w:pPr>
  </w:style>
  <w:style w:type="paragraph" w:styleId="41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uiPriority w:val="0"/>
    <w:pPr>
      <w:numPr>
        <w:ilvl w:val="0"/>
        <w:numId w:val="8"/>
      </w:numPr>
    </w:pPr>
  </w:style>
  <w:style w:type="paragraph" w:styleId="43">
    <w:name w:val="HTML Address"/>
    <w:basedOn w:val="1"/>
    <w:uiPriority w:val="0"/>
    <w:rPr>
      <w:i/>
      <w:iCs/>
    </w:rPr>
  </w:style>
  <w:style w:type="paragraph" w:styleId="44">
    <w:name w:val="index 4"/>
    <w:basedOn w:val="1"/>
    <w:next w:val="1"/>
    <w:uiPriority w:val="0"/>
    <w:pPr>
      <w:ind w:left="600" w:leftChars="600" w:firstLine="0"/>
    </w:pPr>
  </w:style>
  <w:style w:type="paragraph" w:styleId="45">
    <w:name w:val="toc 5"/>
    <w:basedOn w:val="1"/>
    <w:next w:val="1"/>
    <w:uiPriority w:val="39"/>
    <w:pPr>
      <w:spacing w:before="0" w:after="0"/>
      <w:ind w:left="960"/>
    </w:pPr>
    <w:rPr>
      <w:rFonts w:ascii="Times New Roman"/>
      <w:b/>
      <w:szCs w:val="21"/>
    </w:rPr>
  </w:style>
  <w:style w:type="paragraph" w:styleId="46">
    <w:name w:val="toc 3"/>
    <w:basedOn w:val="1"/>
    <w:next w:val="1"/>
    <w:uiPriority w:val="39"/>
    <w:pPr>
      <w:spacing w:before="0" w:after="0"/>
      <w:ind w:left="480"/>
    </w:pPr>
    <w:rPr>
      <w:rFonts w:ascii="Times New Roman"/>
      <w:b/>
      <w:iCs/>
      <w:szCs w:val="24"/>
    </w:rPr>
  </w:style>
  <w:style w:type="paragraph" w:styleId="47">
    <w:name w:val="Plain Text"/>
    <w:basedOn w:val="1"/>
    <w:uiPriority w:val="0"/>
    <w:rPr>
      <w:rFonts w:hAnsi="Courier New" w:cs="Courier New"/>
      <w:sz w:val="21"/>
      <w:szCs w:val="21"/>
    </w:rPr>
  </w:style>
  <w:style w:type="paragraph" w:styleId="48">
    <w:name w:val="List Bullet 5"/>
    <w:basedOn w:val="1"/>
    <w:uiPriority w:val="0"/>
    <w:pPr>
      <w:numPr>
        <w:ilvl w:val="0"/>
        <w:numId w:val="9"/>
      </w:numPr>
    </w:pPr>
  </w:style>
  <w:style w:type="paragraph" w:styleId="49">
    <w:name w:val="List Number 4"/>
    <w:basedOn w:val="1"/>
    <w:uiPriority w:val="0"/>
    <w:pPr>
      <w:numPr>
        <w:ilvl w:val="0"/>
        <w:numId w:val="10"/>
      </w:numPr>
    </w:pPr>
  </w:style>
  <w:style w:type="paragraph" w:styleId="50">
    <w:name w:val="toc 8"/>
    <w:basedOn w:val="1"/>
    <w:next w:val="1"/>
    <w:uiPriority w:val="39"/>
    <w:pPr>
      <w:spacing w:before="0" w:after="0"/>
      <w:ind w:left="1680"/>
    </w:pPr>
    <w:rPr>
      <w:rFonts w:ascii="Times New Roman"/>
      <w:b/>
      <w:szCs w:val="21"/>
    </w:rPr>
  </w:style>
  <w:style w:type="paragraph" w:styleId="51">
    <w:name w:val="index 3"/>
    <w:basedOn w:val="1"/>
    <w:next w:val="1"/>
    <w:uiPriority w:val="0"/>
    <w:pPr>
      <w:ind w:left="400" w:leftChars="400" w:firstLine="0"/>
    </w:pPr>
  </w:style>
  <w:style w:type="paragraph" w:styleId="52">
    <w:name w:val="Date"/>
    <w:basedOn w:val="1"/>
    <w:next w:val="1"/>
    <w:uiPriority w:val="0"/>
    <w:pPr>
      <w:ind w:left="100" w:leftChars="2500"/>
    </w:pPr>
  </w:style>
  <w:style w:type="paragraph" w:styleId="5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54">
    <w:name w:val="endnote text"/>
    <w:basedOn w:val="1"/>
    <w:uiPriority w:val="0"/>
    <w:pPr>
      <w:snapToGrid w:val="0"/>
    </w:pPr>
  </w:style>
  <w:style w:type="paragraph" w:styleId="55">
    <w:name w:val="List Continue 5"/>
    <w:basedOn w:val="1"/>
    <w:uiPriority w:val="0"/>
    <w:pPr>
      <w:spacing w:after="120"/>
      <w:ind w:left="2100" w:leftChars="1000"/>
    </w:pPr>
  </w:style>
  <w:style w:type="paragraph" w:styleId="56">
    <w:name w:val="Balloon Text"/>
    <w:basedOn w:val="1"/>
    <w:uiPriority w:val="0"/>
    <w:rPr>
      <w:sz w:val="18"/>
      <w:szCs w:val="18"/>
    </w:rPr>
  </w:style>
  <w:style w:type="paragraph" w:styleId="57">
    <w:name w:val="footer"/>
    <w:basedOn w:val="1"/>
    <w:uiPriority w:val="99"/>
    <w:pPr>
      <w:widowControl/>
      <w:tabs>
        <w:tab w:val="left" w:pos="235"/>
        <w:tab w:val="left" w:pos="470"/>
        <w:tab w:val="center" w:pos="4320"/>
        <w:tab w:val="right" w:pos="8640"/>
      </w:tabs>
      <w:overflowPunct w:val="0"/>
      <w:autoSpaceDE w:val="0"/>
      <w:autoSpaceDN w:val="0"/>
      <w:adjustRightInd w:val="0"/>
      <w:ind w:firstLine="480"/>
      <w:textAlignment w:val="baseline"/>
    </w:pPr>
    <w:rPr>
      <w:rFonts w:hAnsi="宋体"/>
      <w:kern w:val="0"/>
      <w:sz w:val="18"/>
      <w:lang/>
    </w:rPr>
  </w:style>
  <w:style w:type="paragraph" w:styleId="58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59">
    <w:name w:val="Body Text First Indent 2"/>
    <w:basedOn w:val="37"/>
    <w:uiPriority w:val="0"/>
    <w:pPr>
      <w:tabs>
        <w:tab w:val="clear" w:pos="235"/>
        <w:tab w:val="clear" w:pos="470"/>
      </w:tabs>
      <w:adjustRightInd/>
      <w:spacing w:after="120"/>
      <w:ind w:left="420" w:leftChars="200" w:firstLine="210" w:firstLineChars="200"/>
      <w:jc w:val="left"/>
    </w:pPr>
    <w:rPr>
      <w:rFonts w:hAnsi="Times New Roman"/>
    </w:rPr>
  </w:style>
  <w:style w:type="paragraph" w:styleId="60">
    <w:name w:val="header"/>
    <w:basedOn w:val="1"/>
    <w:uiPriority w:val="0"/>
    <w:pPr>
      <w:widowControl/>
      <w:pBdr>
        <w:bottom w:val="single" w:color="auto" w:sz="6" w:space="1"/>
      </w:pBdr>
      <w:tabs>
        <w:tab w:val="left" w:pos="235"/>
        <w:tab w:val="left" w:pos="470"/>
        <w:tab w:val="center" w:pos="4320"/>
        <w:tab w:val="right" w:pos="8640"/>
      </w:tabs>
      <w:overflowPunct w:val="0"/>
      <w:autoSpaceDE w:val="0"/>
      <w:autoSpaceDN w:val="0"/>
      <w:adjustRightInd w:val="0"/>
      <w:ind w:firstLine="480"/>
      <w:jc w:val="center"/>
      <w:textAlignment w:val="baseline"/>
    </w:pPr>
    <w:rPr>
      <w:rFonts w:hAnsi="宋体"/>
      <w:kern w:val="0"/>
      <w:sz w:val="18"/>
      <w:lang/>
    </w:rPr>
  </w:style>
  <w:style w:type="paragraph" w:styleId="61">
    <w:name w:val="Signature"/>
    <w:basedOn w:val="1"/>
    <w:uiPriority w:val="0"/>
    <w:pPr>
      <w:ind w:left="100" w:leftChars="2100"/>
    </w:pPr>
  </w:style>
  <w:style w:type="paragraph" w:styleId="62">
    <w:name w:val="toc 1"/>
    <w:basedOn w:val="1"/>
    <w:next w:val="1"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styleId="63">
    <w:name w:val="List Continue 4"/>
    <w:basedOn w:val="1"/>
    <w:uiPriority w:val="0"/>
    <w:pPr>
      <w:spacing w:after="120"/>
      <w:ind w:left="1680" w:leftChars="800"/>
    </w:pPr>
  </w:style>
  <w:style w:type="paragraph" w:styleId="64">
    <w:name w:val="toc 4"/>
    <w:basedOn w:val="1"/>
    <w:next w:val="1"/>
    <w:uiPriority w:val="39"/>
    <w:pPr>
      <w:spacing w:before="0" w:after="0"/>
      <w:ind w:left="720"/>
    </w:pPr>
    <w:rPr>
      <w:rFonts w:ascii="Times New Roman"/>
      <w:b/>
      <w:szCs w:val="21"/>
    </w:rPr>
  </w:style>
  <w:style w:type="paragraph" w:styleId="65">
    <w:name w:val="index heading"/>
    <w:basedOn w:val="1"/>
    <w:next w:val="66"/>
    <w:uiPriority w:val="0"/>
    <w:rPr>
      <w:rFonts w:ascii="Arial" w:hAnsi="Arial" w:cs="Arial"/>
      <w:bCs/>
    </w:rPr>
  </w:style>
  <w:style w:type="paragraph" w:styleId="66">
    <w:name w:val="index 1"/>
    <w:basedOn w:val="1"/>
    <w:next w:val="1"/>
    <w:uiPriority w:val="0"/>
    <w:pPr>
      <w:ind w:firstLine="0"/>
    </w:pPr>
  </w:style>
  <w:style w:type="paragraph" w:styleId="67">
    <w:name w:val="Subtitle"/>
    <w:basedOn w:val="1"/>
    <w:link w:val="268"/>
    <w:qFormat/>
    <w:uiPriority w:val="0"/>
    <w:pPr>
      <w:spacing w:before="24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paragraph" w:styleId="68">
    <w:name w:val="List Number 5"/>
    <w:basedOn w:val="1"/>
    <w:uiPriority w:val="0"/>
    <w:pPr>
      <w:numPr>
        <w:ilvl w:val="0"/>
        <w:numId w:val="11"/>
      </w:numPr>
    </w:pPr>
  </w:style>
  <w:style w:type="paragraph" w:styleId="69">
    <w:name w:val="List"/>
    <w:basedOn w:val="1"/>
    <w:uiPriority w:val="0"/>
    <w:pPr>
      <w:ind w:left="200" w:hanging="200" w:hangingChars="200"/>
    </w:pPr>
  </w:style>
  <w:style w:type="paragraph" w:styleId="70">
    <w:name w:val="footnote text"/>
    <w:basedOn w:val="1"/>
    <w:uiPriority w:val="0"/>
    <w:pPr>
      <w:snapToGrid w:val="0"/>
    </w:pPr>
    <w:rPr>
      <w:sz w:val="18"/>
      <w:szCs w:val="18"/>
    </w:rPr>
  </w:style>
  <w:style w:type="paragraph" w:styleId="71">
    <w:name w:val="toc 6"/>
    <w:basedOn w:val="1"/>
    <w:next w:val="1"/>
    <w:uiPriority w:val="39"/>
    <w:pPr>
      <w:spacing w:before="0" w:after="0"/>
      <w:ind w:left="1200"/>
    </w:pPr>
    <w:rPr>
      <w:rFonts w:ascii="Times New Roman"/>
      <w:b/>
      <w:szCs w:val="21"/>
    </w:rPr>
  </w:style>
  <w:style w:type="paragraph" w:styleId="72">
    <w:name w:val="List 5"/>
    <w:basedOn w:val="1"/>
    <w:uiPriority w:val="0"/>
    <w:pPr>
      <w:ind w:left="100" w:leftChars="800" w:hanging="200" w:hangingChars="200"/>
    </w:pPr>
  </w:style>
  <w:style w:type="paragraph" w:styleId="73">
    <w:name w:val="Body Text Indent 3"/>
    <w:basedOn w:val="1"/>
    <w:uiPriority w:val="0"/>
    <w:pPr>
      <w:spacing w:before="0" w:after="0" w:line="240" w:lineRule="auto"/>
      <w:jc w:val="both"/>
    </w:pPr>
    <w:rPr>
      <w:rFonts w:ascii="Arial" w:hAnsi="Arial"/>
      <w:b/>
    </w:rPr>
  </w:style>
  <w:style w:type="paragraph" w:styleId="74">
    <w:name w:val="index 7"/>
    <w:basedOn w:val="1"/>
    <w:next w:val="1"/>
    <w:uiPriority w:val="0"/>
    <w:pPr>
      <w:ind w:left="1200" w:leftChars="1200" w:firstLine="0"/>
    </w:pPr>
  </w:style>
  <w:style w:type="paragraph" w:styleId="75">
    <w:name w:val="index 9"/>
    <w:basedOn w:val="1"/>
    <w:next w:val="1"/>
    <w:uiPriority w:val="0"/>
    <w:pPr>
      <w:ind w:left="1600" w:leftChars="1600" w:firstLine="0"/>
    </w:pPr>
  </w:style>
  <w:style w:type="paragraph" w:styleId="76">
    <w:name w:val="table of figures"/>
    <w:basedOn w:val="1"/>
    <w:next w:val="1"/>
    <w:uiPriority w:val="0"/>
    <w:pPr>
      <w:ind w:left="400" w:leftChars="200" w:hanging="200" w:hangingChars="200"/>
      <w:jc w:val="center"/>
    </w:pPr>
    <w:rPr>
      <w:rFonts w:ascii="Times New Roman"/>
      <w:sz w:val="21"/>
    </w:rPr>
  </w:style>
  <w:style w:type="paragraph" w:styleId="77">
    <w:name w:val="toc 2"/>
    <w:basedOn w:val="1"/>
    <w:next w:val="1"/>
    <w:uiPriority w:val="39"/>
    <w:pPr>
      <w:spacing w:before="0" w:after="0"/>
      <w:ind w:left="240"/>
    </w:pPr>
    <w:rPr>
      <w:rFonts w:ascii="Times New Roman"/>
      <w:b/>
      <w:smallCaps/>
      <w:szCs w:val="24"/>
    </w:rPr>
  </w:style>
  <w:style w:type="paragraph" w:styleId="78">
    <w:name w:val="toc 9"/>
    <w:basedOn w:val="1"/>
    <w:next w:val="1"/>
    <w:uiPriority w:val="39"/>
    <w:pPr>
      <w:spacing w:before="0" w:after="0"/>
      <w:ind w:left="1920"/>
    </w:pPr>
    <w:rPr>
      <w:rFonts w:ascii="Times New Roman"/>
      <w:b/>
      <w:szCs w:val="21"/>
    </w:rPr>
  </w:style>
  <w:style w:type="paragraph" w:styleId="79">
    <w:name w:val="Body Text 2"/>
    <w:basedOn w:val="1"/>
    <w:uiPriority w:val="0"/>
    <w:pPr>
      <w:snapToGrid w:val="0"/>
      <w:spacing w:before="0" w:after="0" w:line="240" w:lineRule="auto"/>
      <w:ind w:firstLine="0"/>
    </w:pPr>
  </w:style>
  <w:style w:type="paragraph" w:styleId="80">
    <w:name w:val="List 4"/>
    <w:basedOn w:val="1"/>
    <w:uiPriority w:val="0"/>
    <w:pPr>
      <w:ind w:left="100" w:leftChars="600" w:hanging="200" w:hangingChars="200"/>
    </w:pPr>
  </w:style>
  <w:style w:type="paragraph" w:styleId="81">
    <w:name w:val="List Continue 2"/>
    <w:basedOn w:val="1"/>
    <w:uiPriority w:val="0"/>
    <w:pPr>
      <w:spacing w:after="120"/>
      <w:ind w:left="840" w:leftChars="400"/>
    </w:pPr>
  </w:style>
  <w:style w:type="paragraph" w:styleId="82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Cs w:val="24"/>
    </w:rPr>
  </w:style>
  <w:style w:type="paragraph" w:styleId="83">
    <w:name w:val="HTML Preformatted"/>
    <w:basedOn w:val="1"/>
    <w:link w:val="267"/>
    <w:uiPriority w:val="99"/>
    <w:rPr>
      <w:rFonts w:ascii="Courier New" w:hAnsi="Courier New" w:cs="Courier New"/>
      <w:sz w:val="20"/>
    </w:rPr>
  </w:style>
  <w:style w:type="paragraph" w:styleId="84">
    <w:name w:val="Normal (Web)"/>
    <w:basedOn w:val="1"/>
    <w:uiPriority w:val="0"/>
    <w:rPr>
      <w:rFonts w:ascii="Times New Roman"/>
      <w:szCs w:val="24"/>
    </w:rPr>
  </w:style>
  <w:style w:type="paragraph" w:styleId="85">
    <w:name w:val="List Continue 3"/>
    <w:basedOn w:val="1"/>
    <w:uiPriority w:val="0"/>
    <w:pPr>
      <w:spacing w:after="120"/>
      <w:ind w:left="1260" w:leftChars="600"/>
    </w:pPr>
  </w:style>
  <w:style w:type="paragraph" w:styleId="86">
    <w:name w:val="index 2"/>
    <w:basedOn w:val="1"/>
    <w:next w:val="1"/>
    <w:uiPriority w:val="0"/>
    <w:pPr>
      <w:ind w:left="200" w:leftChars="200" w:firstLine="0"/>
    </w:pPr>
  </w:style>
  <w:style w:type="paragraph" w:styleId="87">
    <w:name w:val="Title"/>
    <w:basedOn w:val="1"/>
    <w:link w:val="264"/>
    <w:qFormat/>
    <w:uiPriority w:val="0"/>
    <w:pPr>
      <w:spacing w:before="240"/>
      <w:ind w:firstLine="0"/>
      <w:outlineLvl w:val="0"/>
    </w:pPr>
    <w:rPr>
      <w:rFonts w:ascii="Arial" w:hAnsi="Arial"/>
      <w:sz w:val="32"/>
    </w:rPr>
  </w:style>
  <w:style w:type="character" w:styleId="89">
    <w:name w:val="page number"/>
    <w:uiPriority w:val="0"/>
    <w:rPr>
      <w:rFonts w:ascii="宋体" w:eastAsia="宋体"/>
    </w:rPr>
  </w:style>
  <w:style w:type="character" w:styleId="90">
    <w:name w:val="FollowedHyperlink"/>
    <w:uiPriority w:val="0"/>
    <w:rPr>
      <w:color w:val="800080"/>
      <w:u w:val="single"/>
    </w:rPr>
  </w:style>
  <w:style w:type="character" w:styleId="91">
    <w:name w:val="line number"/>
    <w:basedOn w:val="88"/>
    <w:uiPriority w:val="0"/>
    <w:rPr/>
  </w:style>
  <w:style w:type="character" w:styleId="92">
    <w:name w:val="Hyperlink"/>
    <w:uiPriority w:val="99"/>
    <w:rPr>
      <w:color w:val="0000FF"/>
      <w:u w:val="single"/>
    </w:rPr>
  </w:style>
  <w:style w:type="character" w:styleId="93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styleId="94">
    <w:name w:val="annotation reference"/>
    <w:uiPriority w:val="0"/>
    <w:rPr>
      <w:sz w:val="21"/>
      <w:szCs w:val="21"/>
    </w:rPr>
  </w:style>
  <w:style w:type="character" w:styleId="95">
    <w:name w:val="footnote reference"/>
    <w:uiPriority w:val="0"/>
    <w:rPr>
      <w:vertAlign w:val="superscript"/>
    </w:rPr>
  </w:style>
  <w:style w:type="paragraph" w:customStyle="1" w:styleId="96">
    <w:name w:val="参考资料清单"/>
    <w:basedOn w:val="1"/>
    <w:uiPriority w:val="0"/>
    <w:pPr>
      <w:keepNext/>
      <w:numPr>
        <w:ilvl w:val="8"/>
        <w:numId w:val="12"/>
      </w:numPr>
      <w:autoSpaceDE w:val="0"/>
      <w:autoSpaceDN w:val="0"/>
      <w:adjustRightInd w:val="0"/>
      <w:spacing w:before="0" w:after="0"/>
      <w:jc w:val="both"/>
    </w:pPr>
    <w:rPr>
      <w:rFonts w:ascii="Arial" w:hAnsi="Arial"/>
      <w:kern w:val="0"/>
      <w:sz w:val="21"/>
      <w:szCs w:val="21"/>
    </w:rPr>
  </w:style>
  <w:style w:type="paragraph" w:customStyle="1" w:styleId="97">
    <w:name w:val="Comment"/>
    <w:basedOn w:val="1"/>
    <w:uiPriority w:val="0"/>
    <w:pPr>
      <w:widowControl/>
      <w:overflowPunct w:val="0"/>
      <w:autoSpaceDE w:val="0"/>
      <w:autoSpaceDN w:val="0"/>
      <w:adjustRightInd w:val="0"/>
      <w:spacing w:before="0" w:after="100" w:line="240" w:lineRule="auto"/>
      <w:ind w:firstLine="0"/>
      <w:textAlignment w:val="baseline"/>
    </w:pPr>
    <w:rPr>
      <w:rFonts w:ascii="Arial" w:hAnsi="Arial"/>
      <w:color w:val="0000FF"/>
      <w:kern w:val="0"/>
      <w:sz w:val="20"/>
    </w:rPr>
  </w:style>
  <w:style w:type="paragraph" w:customStyle="1" w:styleId="98">
    <w:name w:val="文件标题"/>
    <w:basedOn w:val="1"/>
    <w:uiPriority w:val="0"/>
    <w:pPr>
      <w:autoSpaceDE w:val="0"/>
      <w:autoSpaceDN w:val="0"/>
      <w:adjustRightInd w:val="0"/>
      <w:spacing w:before="0" w:after="240" w:line="240" w:lineRule="auto"/>
      <w:ind w:firstLine="0"/>
      <w:jc w:val="center"/>
    </w:pPr>
    <w:rPr>
      <w:rFonts w:ascii="Arial Black" w:hAnsi="Arial Black"/>
      <w:kern w:val="0"/>
      <w:sz w:val="48"/>
      <w:szCs w:val="48"/>
    </w:rPr>
  </w:style>
  <w:style w:type="paragraph" w:customStyle="1" w:styleId="99">
    <w:name w:val="修订记录"/>
    <w:basedOn w:val="1"/>
    <w:uiPriority w:val="0"/>
    <w:pPr>
      <w:pageBreakBefore/>
      <w:autoSpaceDE w:val="0"/>
      <w:autoSpaceDN w:val="0"/>
      <w:adjustRightInd w:val="0"/>
      <w:spacing w:before="300" w:after="150"/>
      <w:ind w:firstLine="0"/>
      <w:jc w:val="center"/>
    </w:pPr>
    <w:rPr>
      <w:rFonts w:ascii="黑体" w:eastAsia="黑体"/>
      <w:kern w:val="0"/>
      <w:sz w:val="30"/>
      <w:szCs w:val="30"/>
    </w:rPr>
  </w:style>
  <w:style w:type="paragraph" w:customStyle="1" w:styleId="100">
    <w:name w:val="表格文本"/>
    <w:basedOn w:val="1"/>
    <w:uiPriority w:val="0"/>
    <w:pPr>
      <w:tabs>
        <w:tab w:val="decimal" w:pos="0"/>
      </w:tabs>
      <w:autoSpaceDE w:val="0"/>
      <w:autoSpaceDN w:val="0"/>
      <w:adjustRightInd w:val="0"/>
      <w:spacing w:before="0" w:after="0"/>
      <w:ind w:firstLine="0"/>
    </w:pPr>
    <w:rPr>
      <w:rFonts w:ascii="Arial" w:hAnsi="Arial"/>
      <w:kern w:val="0"/>
      <w:sz w:val="18"/>
      <w:szCs w:val="21"/>
    </w:rPr>
  </w:style>
  <w:style w:type="paragraph" w:customStyle="1" w:styleId="101">
    <w:name w:val="Char Char Char Char Char Char Char Char Char Char Char Char Char Char Char Char Char Char"/>
    <w:basedOn w:val="1"/>
    <w:uiPriority w:val="0"/>
    <w:pPr>
      <w:keepNext/>
      <w:tabs>
        <w:tab w:val="left" w:pos="2940"/>
      </w:tabs>
      <w:autoSpaceDE w:val="0"/>
      <w:autoSpaceDN w:val="0"/>
      <w:adjustRightInd w:val="0"/>
      <w:spacing w:before="0" w:after="0" w:line="240" w:lineRule="auto"/>
      <w:ind w:hanging="420"/>
    </w:pPr>
  </w:style>
  <w:style w:type="paragraph" w:customStyle="1" w:styleId="102">
    <w:name w:val="列出段落1"/>
    <w:basedOn w:val="1"/>
    <w:uiPriority w:val="0"/>
    <w:pPr>
      <w:spacing w:before="0" w:after="0" w:line="240" w:lineRule="auto"/>
      <w:ind w:firstLine="420" w:firstLineChars="200"/>
      <w:jc w:val="both"/>
    </w:pPr>
    <w:rPr>
      <w:rFonts w:ascii="Calibri" w:hAnsi="Calibri"/>
      <w:sz w:val="21"/>
      <w:szCs w:val="22"/>
    </w:rPr>
  </w:style>
  <w:style w:type="paragraph" w:customStyle="1" w:styleId="103">
    <w:name w:val="标题副"/>
    <w:basedOn w:val="1"/>
    <w:uiPriority w:val="0"/>
    <w:pPr>
      <w:spacing w:before="240" w:after="240"/>
      <w:jc w:val="both"/>
    </w:pPr>
    <w:rPr>
      <w:i/>
    </w:rPr>
  </w:style>
  <w:style w:type="paragraph" w:customStyle="1" w:styleId="104">
    <w:name w:val="Heading B"/>
    <w:basedOn w:val="3"/>
    <w:uiPriority w:val="0"/>
    <w:pPr>
      <w:widowControl/>
      <w:numPr>
        <w:ilvl w:val="1"/>
        <w:numId w:val="0"/>
      </w:numPr>
      <w:tabs>
        <w:tab w:val="clear" w:pos="432"/>
      </w:tabs>
      <w:overflowPunct w:val="0"/>
      <w:spacing w:before="425" w:after="113" w:line="240" w:lineRule="auto"/>
      <w:ind w:right="0"/>
      <w:jc w:val="left"/>
      <w:textAlignment w:val="baseline"/>
      <w:outlineLvl w:val="9"/>
    </w:pPr>
    <w:rPr>
      <w:rFonts w:ascii="Arial" w:hAnsi="Arial" w:eastAsia="宋体"/>
      <w:b/>
      <w:kern w:val="0"/>
      <w:sz w:val="28"/>
      <w:szCs w:val="20"/>
      <w:lang w:val="en-US" w:eastAsia="en-US"/>
    </w:rPr>
  </w:style>
  <w:style w:type="paragraph" w:customStyle="1" w:styleId="105">
    <w:name w:val="表格"/>
    <w:uiPriority w:val="0"/>
    <w:pPr>
      <w:shd w:val="clear" w:color="auto" w:fill="D9D9D9"/>
      <w:overflowPunct w:val="0"/>
      <w:spacing w:after="80"/>
      <w:jc w:val="center"/>
    </w:pPr>
    <w:rPr>
      <w:sz w:val="24"/>
      <w:lang/>
    </w:rPr>
  </w:style>
  <w:style w:type="paragraph" w:customStyle="1" w:styleId="106">
    <w:name w:val="标号"/>
    <w:basedOn w:val="1"/>
    <w:uiPriority w:val="0"/>
    <w:pPr>
      <w:numPr>
        <w:ilvl w:val="0"/>
        <w:numId w:val="13"/>
      </w:numPr>
      <w:spacing w:before="0" w:after="0"/>
      <w:jc w:val="both"/>
    </w:pPr>
    <w:rPr>
      <w:rFonts w:ascii="Times New Roman"/>
      <w:b/>
    </w:rPr>
  </w:style>
  <w:style w:type="paragraph" w:customStyle="1" w:styleId="107">
    <w:name w:val="font6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int="eastAsia" w:hAnsi="宋体" w:cs="Arial Unicode MS"/>
      <w:kern w:val="0"/>
      <w:sz w:val="21"/>
      <w:szCs w:val="21"/>
    </w:rPr>
  </w:style>
  <w:style w:type="paragraph" w:customStyle="1" w:styleId="108">
    <w:name w:val="font8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int="eastAsia" w:hAnsi="宋体" w:cs="Arial Unicode MS"/>
      <w:color w:val="FF0000"/>
      <w:kern w:val="0"/>
      <w:sz w:val="21"/>
      <w:szCs w:val="21"/>
    </w:rPr>
  </w:style>
  <w:style w:type="paragraph" w:customStyle="1" w:styleId="109">
    <w:name w:val="infoblue"/>
    <w:basedOn w:val="1"/>
    <w:uiPriority w:val="0"/>
    <w:pPr>
      <w:widowControl/>
      <w:spacing w:before="240" w:after="120" w:line="240" w:lineRule="atLeast"/>
      <w:ind w:left="765" w:firstLine="0"/>
    </w:pPr>
    <w:rPr>
      <w:rFonts w:ascii="Times New Roman"/>
      <w:i/>
      <w:iCs/>
      <w:color w:val="0000FF"/>
      <w:kern w:val="0"/>
      <w:sz w:val="20"/>
    </w:rPr>
  </w:style>
  <w:style w:type="paragraph" w:customStyle="1" w:styleId="110">
    <w:name w:val="样式 标题 2PIM2H2Heading 2 HiddenHeading 2 CCBSheading 2Titre3..."/>
    <w:basedOn w:val="3"/>
    <w:uiPriority w:val="0"/>
    <w:pPr>
      <w:widowControl/>
      <w:tabs>
        <w:tab w:val="clear" w:pos="576"/>
      </w:tabs>
      <w:overflowPunct w:val="0"/>
      <w:spacing w:before="425" w:after="113" w:line="240" w:lineRule="auto"/>
      <w:ind w:left="0" w:right="0" w:firstLine="0"/>
      <w:jc w:val="left"/>
      <w:textAlignment w:val="baseline"/>
    </w:pPr>
    <w:rPr>
      <w:rFonts w:ascii="Arial" w:hAnsi="Arial" w:eastAsia="宋体" w:cs="宋体"/>
      <w:bCs/>
      <w:kern w:val="0"/>
      <w:sz w:val="28"/>
      <w:lang w:val="en-US" w:eastAsia="en-US"/>
    </w:rPr>
  </w:style>
  <w:style w:type="paragraph" w:customStyle="1" w:styleId="111">
    <w:name w:val="Editor's comments"/>
    <w:basedOn w:val="1"/>
    <w:uiPriority w:val="0"/>
    <w:pPr>
      <w:widowControl/>
      <w:overflowPunct w:val="0"/>
      <w:autoSpaceDE w:val="0"/>
      <w:autoSpaceDN w:val="0"/>
      <w:adjustRightInd w:val="0"/>
      <w:spacing w:before="0" w:after="120" w:line="240" w:lineRule="auto"/>
      <w:ind w:firstLine="0"/>
      <w:textAlignment w:val="baseline"/>
    </w:pPr>
    <w:rPr>
      <w:rFonts w:ascii="Arial" w:hAnsi="Arial"/>
      <w:b/>
      <w:bCs/>
      <w:color w:val="FF0000"/>
      <w:kern w:val="0"/>
      <w:sz w:val="20"/>
      <w:lang w:eastAsia="en-US"/>
    </w:rPr>
  </w:style>
  <w:style w:type="paragraph" w:customStyle="1" w:styleId="112">
    <w:name w:val="页眉文档名称样式"/>
    <w:basedOn w:val="1"/>
    <w:uiPriority w:val="0"/>
    <w:pPr>
      <w:keepNext/>
      <w:numPr>
        <w:ilvl w:val="7"/>
        <w:numId w:val="12"/>
      </w:numPr>
      <w:autoSpaceDE w:val="0"/>
      <w:autoSpaceDN w:val="0"/>
      <w:adjustRightInd w:val="0"/>
      <w:spacing w:before="0" w:after="0" w:line="240" w:lineRule="auto"/>
    </w:pPr>
    <w:rPr>
      <w:rFonts w:ascii="Times New Roman"/>
      <w:kern w:val="0"/>
      <w:sz w:val="18"/>
    </w:rPr>
  </w:style>
  <w:style w:type="paragraph" w:customStyle="1" w:styleId="113">
    <w:name w:val="TAL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spacing w:before="0" w:after="0" w:line="240" w:lineRule="auto"/>
      <w:ind w:firstLine="0"/>
      <w:textAlignment w:val="baseline"/>
    </w:pPr>
    <w:rPr>
      <w:rFonts w:ascii="Arial" w:hAnsi="Arial"/>
      <w:kern w:val="0"/>
      <w:sz w:val="18"/>
      <w:lang w:eastAsia="en-US"/>
    </w:rPr>
  </w:style>
  <w:style w:type="paragraph" w:customStyle="1" w:styleId="114">
    <w:name w:val="Reader's comments"/>
    <w:basedOn w:val="1"/>
    <w:uiPriority w:val="0"/>
    <w:pPr>
      <w:widowControl/>
      <w:overflowPunct w:val="0"/>
      <w:autoSpaceDE w:val="0"/>
      <w:autoSpaceDN w:val="0"/>
      <w:adjustRightInd w:val="0"/>
      <w:spacing w:before="0" w:after="120" w:line="240" w:lineRule="auto"/>
      <w:ind w:firstLine="0"/>
      <w:textAlignment w:val="baseline"/>
    </w:pPr>
    <w:rPr>
      <w:rFonts w:ascii="Arial" w:hAnsi="Arial"/>
      <w:i/>
      <w:iCs/>
      <w:color w:val="CC00CC"/>
      <w:kern w:val="0"/>
      <w:sz w:val="20"/>
      <w:lang w:eastAsia="en-US"/>
    </w:rPr>
  </w:style>
  <w:style w:type="paragraph" w:customStyle="1" w:styleId="115">
    <w:name w:val="样式"/>
    <w:next w:val="1"/>
    <w:uiPriority w:val="0"/>
    <w:pPr>
      <w:keepNext/>
      <w:keepLines/>
      <w:numPr>
        <w:ilvl w:val="1"/>
        <w:numId w:val="14"/>
      </w:numPr>
      <w:spacing w:before="120" w:line="360" w:lineRule="auto"/>
      <w:outlineLvl w:val="1"/>
    </w:pPr>
    <w:rPr>
      <w:rFonts w:ascii="Arial" w:hAnsi="Arial"/>
      <w:b/>
      <w:bCs/>
      <w:sz w:val="28"/>
      <w:szCs w:val="28"/>
    </w:rPr>
  </w:style>
  <w:style w:type="paragraph" w:customStyle="1" w:styleId="116">
    <w:name w:val="Table Text"/>
    <w:basedOn w:val="15"/>
    <w:uiPriority w:val="0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b w:val="0"/>
      <w:sz w:val="20"/>
      <w:lang w:eastAsia="en-US"/>
    </w:rPr>
  </w:style>
  <w:style w:type="paragraph" w:customStyle="1" w:styleId="117">
    <w:name w:val="Table Header"/>
    <w:basedOn w:val="1"/>
    <w:uiPriority w:val="0"/>
    <w:pPr>
      <w:widowControl/>
      <w:numPr>
        <w:ilvl w:val="0"/>
        <w:numId w:val="15"/>
      </w:numPr>
      <w:overflowPunct w:val="0"/>
      <w:autoSpaceDE w:val="0"/>
      <w:autoSpaceDN w:val="0"/>
      <w:adjustRightInd w:val="0"/>
      <w:spacing w:before="0" w:after="100" w:line="240" w:lineRule="auto"/>
      <w:ind w:left="0" w:firstLine="0"/>
      <w:jc w:val="center"/>
      <w:textAlignment w:val="baseline"/>
    </w:pPr>
    <w:rPr>
      <w:rFonts w:ascii="Arial" w:hAnsi="Arial"/>
      <w:b/>
      <w:kern w:val="0"/>
      <w:sz w:val="20"/>
    </w:rPr>
  </w:style>
  <w:style w:type="paragraph" w:customStyle="1" w:styleId="118">
    <w:name w:val="TAH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spacing w:before="0" w:after="0" w:line="240" w:lineRule="auto"/>
      <w:ind w:firstLine="0"/>
      <w:jc w:val="center"/>
      <w:textAlignment w:val="baseline"/>
    </w:pPr>
    <w:rPr>
      <w:rFonts w:ascii="Arial" w:hAnsi="Arial"/>
      <w:b/>
      <w:kern w:val="0"/>
      <w:sz w:val="18"/>
      <w:lang w:eastAsia="en-US"/>
    </w:rPr>
  </w:style>
  <w:style w:type="paragraph" w:customStyle="1" w:styleId="119">
    <w:name w:val="Char Char1 Char Char Char Char"/>
    <w:basedOn w:val="1"/>
    <w:uiPriority w:val="0"/>
    <w:pPr>
      <w:spacing w:before="0" w:after="0" w:line="240" w:lineRule="auto"/>
      <w:ind w:left="425" w:hanging="425"/>
      <w:jc w:val="both"/>
    </w:pPr>
    <w:rPr>
      <w:rFonts w:ascii="Tahoma" w:hAnsi="Tahoma"/>
    </w:rPr>
  </w:style>
  <w:style w:type="paragraph" w:customStyle="1" w:styleId="120">
    <w:name w:val="缺省文本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</w:pPr>
    <w:rPr>
      <w:rFonts w:ascii="Times New Roman"/>
      <w:kern w:val="0"/>
      <w:szCs w:val="24"/>
    </w:rPr>
  </w:style>
  <w:style w:type="paragraph" w:customStyle="1" w:styleId="121">
    <w:name w:val="封面表格文本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Arial" w:hAnsi="Arial"/>
      <w:kern w:val="0"/>
      <w:sz w:val="21"/>
      <w:szCs w:val="21"/>
    </w:rPr>
  </w:style>
  <w:style w:type="paragraph" w:customStyle="1" w:styleId="122">
    <w:name w:val="表头样式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Times New Roman"/>
      <w:b/>
      <w:kern w:val="0"/>
      <w:sz w:val="18"/>
      <w:szCs w:val="24"/>
    </w:rPr>
  </w:style>
  <w:style w:type="paragraph" w:customStyle="1" w:styleId="123">
    <w:name w:val="a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Ansi="宋体" w:cs="宋体"/>
      <w:kern w:val="0"/>
      <w:szCs w:val="24"/>
    </w:rPr>
  </w:style>
  <w:style w:type="paragraph" w:customStyle="1" w:styleId="124">
    <w:name w:val="文档编号"/>
    <w:basedOn w:val="1"/>
    <w:next w:val="1"/>
    <w:uiPriority w:val="0"/>
    <w:pPr>
      <w:adjustRightInd w:val="0"/>
      <w:spacing w:before="0" w:after="0"/>
      <w:ind w:firstLine="0"/>
      <w:jc w:val="center"/>
      <w:textAlignment w:val="baseline"/>
    </w:pPr>
    <w:rPr>
      <w:rFonts w:hAnsi="Arial"/>
      <w:b/>
      <w:kern w:val="0"/>
    </w:rPr>
  </w:style>
  <w:style w:type="paragraph" w:customStyle="1" w:styleId="125">
    <w:name w:val="Heading A"/>
    <w:basedOn w:val="2"/>
    <w:uiPriority w:val="0"/>
    <w:pPr>
      <w:pageBreakBefore/>
      <w:widowControl/>
      <w:numPr>
        <w:ilvl w:val="0"/>
        <w:numId w:val="0"/>
      </w:numPr>
      <w:overflowPunct w:val="0"/>
      <w:spacing w:before="142" w:after="113" w:line="240" w:lineRule="auto"/>
      <w:ind w:left="652" w:right="0" w:hanging="652"/>
      <w:jc w:val="left"/>
      <w:textAlignment w:val="baseline"/>
      <w:outlineLvl w:val="9"/>
    </w:pPr>
    <w:rPr>
      <w:rFonts w:eastAsia="宋体"/>
      <w:b/>
      <w:color w:val="auto"/>
      <w:kern w:val="28"/>
      <w:sz w:val="36"/>
      <w:lang w:val="en-US" w:eastAsia="en-US"/>
    </w:rPr>
  </w:style>
  <w:style w:type="paragraph" w:customStyle="1" w:styleId="126">
    <w:name w:val="正文首行缩进(WordPro)"/>
    <w:basedOn w:val="1"/>
    <w:uiPriority w:val="0"/>
    <w:pPr>
      <w:widowControl/>
      <w:overflowPunct w:val="0"/>
      <w:autoSpaceDE w:val="0"/>
      <w:autoSpaceDN w:val="0"/>
      <w:adjustRightInd w:val="0"/>
      <w:spacing w:before="0" w:after="0"/>
      <w:ind w:left="1111" w:firstLine="0"/>
      <w:jc w:val="both"/>
      <w:textAlignment w:val="baseline"/>
    </w:pPr>
    <w:rPr>
      <w:rFonts w:ascii="Times New Roman"/>
      <w:kern w:val="0"/>
      <w:sz w:val="21"/>
    </w:rPr>
  </w:style>
  <w:style w:type="paragraph" w:customStyle="1" w:styleId="127">
    <w:name w:val="封面文档标题"/>
    <w:basedOn w:val="1"/>
    <w:uiPriority w:val="0"/>
    <w:pPr>
      <w:autoSpaceDE w:val="0"/>
      <w:autoSpaceDN w:val="0"/>
      <w:adjustRightInd w:val="0"/>
      <w:spacing w:before="0" w:after="0"/>
      <w:ind w:firstLine="0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128">
    <w:name w:val="表格正文（左对齐）"/>
    <w:basedOn w:val="1"/>
    <w:uiPriority w:val="0"/>
    <w:pPr>
      <w:autoSpaceDE w:val="0"/>
      <w:autoSpaceDN w:val="0"/>
      <w:adjustRightInd w:val="0"/>
      <w:spacing w:before="0" w:after="0" w:line="240" w:lineRule="auto"/>
      <w:ind w:firstLine="0"/>
    </w:pPr>
    <w:rPr>
      <w:snapToGrid w:val="0"/>
      <w:color w:val="000000"/>
      <w:kern w:val="0"/>
      <w:sz w:val="28"/>
    </w:rPr>
  </w:style>
  <w:style w:type="paragraph" w:customStyle="1" w:styleId="129">
    <w:name w:val="Char1 Char Char Char Char Char Char"/>
    <w:next w:val="1"/>
    <w:uiPriority w:val="0"/>
    <w:pPr>
      <w:keepLines/>
      <w:snapToGrid w:val="0"/>
      <w:spacing w:before="240" w:after="240"/>
      <w:outlineLvl w:val="7"/>
    </w:pPr>
    <w:rPr>
      <w:rFonts w:ascii="Arial" w:hAnsi="Arial" w:eastAsia="黑体" w:cs="Arial"/>
      <w:sz w:val="21"/>
      <w:szCs w:val="21"/>
    </w:rPr>
  </w:style>
  <w:style w:type="paragraph" w:customStyle="1" w:styleId="130">
    <w:name w:val="font5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hint="eastAsia" w:hAnsi="宋体" w:cs="Arial Unicode MS"/>
      <w:color w:val="0000FF"/>
      <w:kern w:val="0"/>
      <w:sz w:val="21"/>
      <w:szCs w:val="21"/>
    </w:rPr>
  </w:style>
  <w:style w:type="paragraph" w:customStyle="1" w:styleId="131">
    <w:name w:val="font7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ascii="Times New Roman" w:eastAsia="Arial Unicode MS"/>
      <w:kern w:val="0"/>
      <w:sz w:val="14"/>
      <w:szCs w:val="14"/>
    </w:rPr>
  </w:style>
  <w:style w:type="paragraph" w:customStyle="1" w:styleId="132">
    <w:name w:val="font9"/>
    <w:basedOn w:val="1"/>
    <w:uiPriority w:val="0"/>
    <w:pPr>
      <w:widowControl/>
      <w:spacing w:before="100" w:beforeAutospacing="1" w:after="100" w:afterAutospacing="1" w:line="240" w:lineRule="auto"/>
      <w:ind w:firstLine="0"/>
    </w:pPr>
    <w:rPr>
      <w:rFonts w:ascii="Times New Roman" w:eastAsia="Arial Unicode MS"/>
      <w:color w:val="FF0000"/>
      <w:kern w:val="0"/>
      <w:sz w:val="14"/>
      <w:szCs w:val="14"/>
    </w:rPr>
  </w:style>
  <w:style w:type="paragraph" w:customStyle="1" w:styleId="133">
    <w:name w:val="标题1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Nimbus Sans L" w:hAnsi="Nimbus Sans L" w:eastAsia="AR PL SungtiL GB"/>
      <w:kern w:val="1"/>
      <w:sz w:val="28"/>
      <w:szCs w:val="21"/>
    </w:rPr>
  </w:style>
  <w:style w:type="paragraph" w:customStyle="1" w:styleId="134">
    <w:name w:val="标签"/>
    <w:basedOn w:val="1"/>
    <w:uiPriority w:val="0"/>
    <w:pPr>
      <w:widowControl/>
      <w:suppressLineNumbers/>
      <w:spacing w:before="120" w:after="120" w:line="240" w:lineRule="auto"/>
      <w:ind w:firstLine="0"/>
    </w:pPr>
    <w:rPr>
      <w:rFonts w:ascii="Times New Roman"/>
      <w:i/>
      <w:kern w:val="1"/>
      <w:sz w:val="20"/>
      <w:szCs w:val="21"/>
    </w:rPr>
  </w:style>
  <w:style w:type="paragraph" w:customStyle="1" w:styleId="135">
    <w:name w:val="MM Topic 1"/>
    <w:basedOn w:val="2"/>
    <w:uiPriority w:val="0"/>
    <w:pPr>
      <w:widowControl/>
      <w:tabs>
        <w:tab w:val="left" w:pos="0"/>
        <w:tab w:val="clear" w:pos="432"/>
      </w:tabs>
      <w:adjustRightInd/>
      <w:spacing w:before="340" w:after="330" w:line="480" w:lineRule="auto"/>
      <w:ind w:left="0" w:right="0" w:firstLine="0"/>
      <w:jc w:val="left"/>
    </w:pPr>
    <w:rPr>
      <w:rFonts w:ascii="Times New Roman" w:hAnsi="Times New Roman" w:eastAsia="宋体"/>
      <w:b/>
      <w:color w:val="auto"/>
      <w:kern w:val="1"/>
      <w:szCs w:val="21"/>
      <w:lang w:val="en-US"/>
    </w:rPr>
  </w:style>
  <w:style w:type="paragraph" w:customStyle="1" w:styleId="136">
    <w:name w:val="文字说明"/>
    <w:basedOn w:val="1"/>
    <w:uiPriority w:val="0"/>
    <w:pPr>
      <w:widowControl/>
      <w:suppressLineNumbers/>
      <w:spacing w:before="120" w:after="120" w:line="240" w:lineRule="auto"/>
      <w:ind w:firstLine="0"/>
    </w:pPr>
    <w:rPr>
      <w:rFonts w:ascii="Times New Roman" w:cs="Tahoma"/>
      <w:i/>
      <w:iCs/>
      <w:kern w:val="1"/>
      <w:sz w:val="20"/>
    </w:rPr>
  </w:style>
  <w:style w:type="paragraph" w:customStyle="1" w:styleId="137">
    <w:name w:val="InfoBlue"/>
    <w:basedOn w:val="1"/>
    <w:next w:val="15"/>
    <w:uiPriority w:val="0"/>
    <w:pPr>
      <w:widowControl/>
      <w:spacing w:before="0" w:after="120" w:line="240" w:lineRule="atLeast"/>
      <w:ind w:left="720" w:firstLine="0"/>
    </w:pPr>
    <w:rPr>
      <w:rFonts w:hAnsi="宋体"/>
      <w:i/>
      <w:color w:val="0000FF"/>
      <w:kern w:val="1"/>
      <w:sz w:val="20"/>
      <w:szCs w:val="21"/>
    </w:rPr>
  </w:style>
  <w:style w:type="paragraph" w:customStyle="1" w:styleId="138">
    <w:name w:val="文档结构图5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39">
    <w:name w:val="MM Title"/>
    <w:basedOn w:val="140"/>
    <w:uiPriority w:val="0"/>
  </w:style>
  <w:style w:type="paragraph" w:customStyle="1" w:styleId="140">
    <w:name w:val="标题3"/>
    <w:basedOn w:val="1"/>
    <w:next w:val="67"/>
    <w:uiPriority w:val="0"/>
    <w:pPr>
      <w:widowControl/>
      <w:spacing w:before="240" w:line="240" w:lineRule="auto"/>
      <w:ind w:firstLine="0"/>
      <w:jc w:val="center"/>
    </w:pPr>
    <w:rPr>
      <w:rFonts w:ascii="Arial" w:hAnsi="Arial"/>
      <w:b/>
      <w:kern w:val="1"/>
      <w:sz w:val="32"/>
      <w:szCs w:val="21"/>
    </w:rPr>
  </w:style>
  <w:style w:type="paragraph" w:customStyle="1" w:styleId="141">
    <w:name w:val="表格内容"/>
    <w:basedOn w:val="1"/>
    <w:uiPriority w:val="0"/>
    <w:pPr>
      <w:widowControl/>
      <w:suppressLineNumbers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42">
    <w:name w:val="目录 41"/>
    <w:basedOn w:val="1"/>
    <w:next w:val="1"/>
    <w:uiPriority w:val="0"/>
    <w:pPr>
      <w:widowControl/>
      <w:spacing w:before="0" w:after="0" w:line="240" w:lineRule="auto"/>
      <w:ind w:left="1260" w:firstLine="0"/>
    </w:pPr>
    <w:rPr>
      <w:rFonts w:ascii="Times New Roman"/>
      <w:kern w:val="1"/>
      <w:sz w:val="21"/>
      <w:szCs w:val="21"/>
    </w:rPr>
  </w:style>
  <w:style w:type="paragraph" w:customStyle="1" w:styleId="143">
    <w:name w:val="MM Topic 5"/>
    <w:basedOn w:val="6"/>
    <w:uiPriority w:val="0"/>
    <w:pPr>
      <w:tabs>
        <w:tab w:val="left" w:pos="0"/>
        <w:tab w:val="clear" w:pos="432"/>
        <w:tab w:val="clear" w:pos="1800"/>
      </w:tabs>
      <w:adjustRightInd/>
      <w:spacing w:before="280" w:after="290" w:line="372" w:lineRule="auto"/>
      <w:ind w:left="0" w:firstLine="0"/>
      <w:textAlignment w:val="auto"/>
    </w:pPr>
    <w:rPr>
      <w:rFonts w:ascii="Times New Roman"/>
      <w:b/>
      <w:kern w:val="1"/>
      <w:sz w:val="28"/>
      <w:szCs w:val="21"/>
      <w:lang w:val="en-US"/>
    </w:rPr>
  </w:style>
  <w:style w:type="paragraph" w:customStyle="1" w:styleId="144">
    <w:name w:val="文档结构图 Char Char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45">
    <w:name w:val="标题9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46">
    <w:name w:val="MM Topic 6"/>
    <w:basedOn w:val="7"/>
    <w:uiPriority w:val="0"/>
    <w:pPr>
      <w:tabs>
        <w:tab w:val="left" w:pos="0"/>
        <w:tab w:val="clear" w:pos="235"/>
        <w:tab w:val="clear" w:pos="432"/>
        <w:tab w:val="clear" w:pos="470"/>
        <w:tab w:val="clear" w:pos="2160"/>
      </w:tabs>
      <w:adjustRightInd/>
      <w:spacing w:line="312" w:lineRule="auto"/>
      <w:ind w:left="0" w:firstLine="0"/>
      <w:textAlignment w:val="auto"/>
    </w:pPr>
    <w:rPr>
      <w:rFonts w:ascii="Arial" w:hAnsi="Arial" w:eastAsia="黑体"/>
      <w:b/>
      <w:kern w:val="1"/>
      <w:szCs w:val="21"/>
      <w:lang w:val="en-US"/>
    </w:rPr>
  </w:style>
  <w:style w:type="paragraph" w:customStyle="1" w:styleId="147">
    <w:name w:val="标题 Char Char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/>
      <w:kern w:val="1"/>
      <w:sz w:val="28"/>
      <w:szCs w:val="21"/>
    </w:rPr>
  </w:style>
  <w:style w:type="paragraph" w:customStyle="1" w:styleId="148">
    <w:name w:val="MM Topic 8"/>
    <w:basedOn w:val="10"/>
    <w:uiPriority w:val="0"/>
    <w:pPr>
      <w:tabs>
        <w:tab w:val="left" w:pos="0"/>
        <w:tab w:val="clear" w:pos="235"/>
        <w:tab w:val="clear" w:pos="432"/>
        <w:tab w:val="clear" w:pos="470"/>
        <w:tab w:val="clear" w:pos="1440"/>
      </w:tabs>
      <w:adjustRightInd/>
      <w:spacing w:line="312" w:lineRule="auto"/>
      <w:ind w:left="0" w:firstLine="0"/>
      <w:textAlignment w:val="auto"/>
    </w:pPr>
    <w:rPr>
      <w:rFonts w:ascii="Arial" w:hAnsi="Arial"/>
      <w:kern w:val="1"/>
      <w:szCs w:val="21"/>
      <w:lang w:val="en-US"/>
    </w:rPr>
  </w:style>
  <w:style w:type="paragraph" w:customStyle="1" w:styleId="149">
    <w:name w:val="WW-文档结构图"/>
    <w:basedOn w:val="1"/>
    <w:uiPriority w:val="0"/>
    <w:pPr>
      <w:widowControl/>
      <w:spacing w:before="0" w:after="0" w:line="240" w:lineRule="auto"/>
      <w:ind w:firstLine="0"/>
    </w:pPr>
    <w:rPr>
      <w:rFonts w:hAnsi="宋体"/>
      <w:kern w:val="1"/>
      <w:sz w:val="18"/>
      <w:szCs w:val="18"/>
    </w:rPr>
  </w:style>
  <w:style w:type="paragraph" w:customStyle="1" w:styleId="150">
    <w:name w:val="内容标题"/>
    <w:basedOn w:val="145"/>
    <w:uiPriority w:val="0"/>
    <w:pPr>
      <w:suppressLineNumbers/>
    </w:pPr>
    <w:rPr>
      <w:b/>
      <w:bCs/>
      <w:sz w:val="32"/>
      <w:szCs w:val="32"/>
    </w:rPr>
  </w:style>
  <w:style w:type="paragraph" w:customStyle="1" w:styleId="151">
    <w:name w:val="文档结构图6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52">
    <w:name w:val="正文首行缩进1"/>
    <w:basedOn w:val="15"/>
    <w:uiPriority w:val="0"/>
    <w:pPr>
      <w:spacing w:after="120" w:line="240" w:lineRule="auto"/>
      <w:ind w:left="0" w:firstLine="420"/>
    </w:pPr>
    <w:rPr>
      <w:rFonts w:ascii="Times New Roman" w:hAnsi="Times New Roman"/>
      <w:b w:val="0"/>
      <w:kern w:val="1"/>
      <w:szCs w:val="21"/>
    </w:rPr>
  </w:style>
  <w:style w:type="paragraph" w:customStyle="1" w:styleId="153">
    <w:name w:val="表格标题"/>
    <w:basedOn w:val="141"/>
    <w:uiPriority w:val="0"/>
    <w:pPr>
      <w:jc w:val="center"/>
    </w:pPr>
    <w:rPr>
      <w:b/>
      <w:i/>
    </w:rPr>
  </w:style>
  <w:style w:type="paragraph" w:customStyle="1" w:styleId="154">
    <w:name w:val="批注文字1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55">
    <w:name w:val="文档结构图4"/>
    <w:basedOn w:val="1"/>
    <w:uiPriority w:val="0"/>
    <w:pPr>
      <w:widowControl/>
      <w:spacing w:before="0" w:after="0" w:line="240" w:lineRule="auto"/>
      <w:ind w:firstLine="0"/>
    </w:pPr>
    <w:rPr>
      <w:rFonts w:hAnsi="宋体"/>
      <w:kern w:val="1"/>
      <w:sz w:val="18"/>
      <w:szCs w:val="18"/>
    </w:rPr>
  </w:style>
  <w:style w:type="paragraph" w:customStyle="1" w:styleId="156">
    <w:name w:val="正文首行缩进2"/>
    <w:basedOn w:val="15"/>
    <w:uiPriority w:val="0"/>
    <w:pPr>
      <w:spacing w:after="120" w:line="240" w:lineRule="auto"/>
      <w:ind w:left="0" w:firstLine="420"/>
    </w:pPr>
    <w:rPr>
      <w:rFonts w:ascii="Times New Roman" w:hAnsi="Times New Roman"/>
      <w:b w:val="0"/>
      <w:kern w:val="1"/>
      <w:sz w:val="21"/>
      <w:szCs w:val="21"/>
    </w:rPr>
  </w:style>
  <w:style w:type="paragraph" w:customStyle="1" w:styleId="157">
    <w:name w:val="题注 Char Char"/>
    <w:basedOn w:val="1"/>
    <w:next w:val="1"/>
    <w:uiPriority w:val="0"/>
    <w:pPr>
      <w:widowControl/>
      <w:spacing w:before="0" w:after="0" w:line="240" w:lineRule="auto"/>
      <w:ind w:firstLine="0"/>
    </w:pPr>
    <w:rPr>
      <w:rFonts w:ascii="Arial" w:hAnsi="Arial" w:eastAsia="黑体"/>
      <w:kern w:val="1"/>
      <w:sz w:val="20"/>
      <w:szCs w:val="21"/>
    </w:rPr>
  </w:style>
  <w:style w:type="paragraph" w:customStyle="1" w:styleId="158">
    <w:name w:val="标题2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KaitiM GB" w:hAnsi="AR PL KaitiM GB" w:eastAsia="AR PL KaitiM GB"/>
      <w:kern w:val="1"/>
      <w:sz w:val="28"/>
      <w:szCs w:val="21"/>
    </w:rPr>
  </w:style>
  <w:style w:type="paragraph" w:customStyle="1" w:styleId="159">
    <w:name w:val="MM Topic 3"/>
    <w:basedOn w:val="4"/>
    <w:uiPriority w:val="0"/>
    <w:pPr>
      <w:widowControl/>
      <w:tabs>
        <w:tab w:val="left" w:pos="0"/>
        <w:tab w:val="clear" w:pos="432"/>
        <w:tab w:val="clear" w:pos="1440"/>
      </w:tabs>
      <w:adjustRightInd/>
      <w:spacing w:before="260" w:after="260" w:line="408" w:lineRule="auto"/>
      <w:ind w:left="0" w:right="0" w:firstLine="0"/>
      <w:jc w:val="left"/>
    </w:pPr>
    <w:rPr>
      <w:rFonts w:ascii="Times New Roman"/>
      <w:b/>
      <w:kern w:val="1"/>
      <w:sz w:val="32"/>
      <w:szCs w:val="21"/>
    </w:rPr>
  </w:style>
  <w:style w:type="paragraph" w:customStyle="1" w:styleId="160">
    <w:name w:val="普通(网站) Char Char"/>
    <w:basedOn w:val="1"/>
    <w:uiPriority w:val="0"/>
    <w:pPr>
      <w:widowControl/>
      <w:spacing w:before="280" w:after="280" w:line="240" w:lineRule="auto"/>
      <w:ind w:firstLine="0"/>
    </w:pPr>
    <w:rPr>
      <w:rFonts w:hAnsi="宋体"/>
      <w:kern w:val="1"/>
      <w:szCs w:val="21"/>
    </w:rPr>
  </w:style>
  <w:style w:type="paragraph" w:customStyle="1" w:styleId="161">
    <w:name w:val="文档结构图1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62">
    <w:name w:val="WW-批注框文本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18"/>
      <w:szCs w:val="18"/>
    </w:rPr>
  </w:style>
  <w:style w:type="paragraph" w:customStyle="1" w:styleId="163">
    <w:name w:val="标题7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64">
    <w:name w:val="批注框文本1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18"/>
      <w:szCs w:val="21"/>
    </w:rPr>
  </w:style>
  <w:style w:type="paragraph" w:customStyle="1" w:styleId="165">
    <w:name w:val="MM Topic 2"/>
    <w:basedOn w:val="3"/>
    <w:uiPriority w:val="0"/>
    <w:pPr>
      <w:widowControl/>
      <w:tabs>
        <w:tab w:val="left" w:pos="0"/>
        <w:tab w:val="clear" w:pos="432"/>
        <w:tab w:val="clear" w:pos="576"/>
      </w:tabs>
      <w:adjustRightInd/>
      <w:spacing w:before="260" w:after="260" w:line="408" w:lineRule="auto"/>
      <w:ind w:left="0" w:right="0" w:firstLine="0"/>
      <w:jc w:val="left"/>
    </w:pPr>
    <w:rPr>
      <w:rFonts w:ascii="Arial" w:hAnsi="Arial"/>
      <w:b/>
      <w:kern w:val="1"/>
      <w:sz w:val="32"/>
      <w:szCs w:val="21"/>
      <w:lang w:val="en-US"/>
    </w:rPr>
  </w:style>
  <w:style w:type="paragraph" w:customStyle="1" w:styleId="166">
    <w:name w:val="MM Empty"/>
    <w:basedOn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67">
    <w:name w:val="MM Topic 4"/>
    <w:basedOn w:val="5"/>
    <w:uiPriority w:val="0"/>
    <w:pPr>
      <w:widowControl/>
      <w:tabs>
        <w:tab w:val="left" w:pos="0"/>
        <w:tab w:val="clear" w:pos="432"/>
        <w:tab w:val="clear" w:pos="864"/>
      </w:tabs>
      <w:spacing w:before="280" w:after="290" w:line="372" w:lineRule="auto"/>
      <w:ind w:left="0" w:firstLine="0"/>
      <w:jc w:val="left"/>
    </w:pPr>
    <w:rPr>
      <w:rFonts w:ascii="Arial" w:hAnsi="Arial" w:eastAsia="黑体"/>
      <w:b/>
      <w:kern w:val="1"/>
      <w:sz w:val="28"/>
      <w:szCs w:val="21"/>
    </w:rPr>
  </w:style>
  <w:style w:type="paragraph" w:customStyle="1" w:styleId="168">
    <w:name w:val="目录 11"/>
    <w:basedOn w:val="1"/>
    <w:next w:val="1"/>
    <w:uiPriority w:val="0"/>
    <w:pPr>
      <w:widowControl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69">
    <w:name w:val="Table Heading"/>
    <w:basedOn w:val="116"/>
    <w:uiPriority w:val="0"/>
    <w:pPr>
      <w:keepLines/>
      <w:adjustRightInd/>
      <w:spacing w:before="120" w:after="120"/>
      <w:ind w:left="0" w:right="0"/>
      <w:textAlignment w:val="auto"/>
    </w:pPr>
    <w:rPr>
      <w:rFonts w:ascii="Book Antiqua" w:hAnsi="Book Antiqua" w:eastAsia="Times New Roman"/>
      <w:b/>
      <w:kern w:val="1"/>
      <w:sz w:val="16"/>
      <w:szCs w:val="24"/>
      <w:lang w:eastAsia="zh-CN"/>
    </w:rPr>
  </w:style>
  <w:style w:type="paragraph" w:customStyle="1" w:styleId="170">
    <w:name w:val="标题5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 w:cs="AR PL ShanHeiSun Uni"/>
      <w:kern w:val="1"/>
      <w:sz w:val="28"/>
      <w:szCs w:val="28"/>
    </w:rPr>
  </w:style>
  <w:style w:type="paragraph" w:customStyle="1" w:styleId="171">
    <w:name w:val="标题6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 w:cs="AR PL ShanHeiSun Uni"/>
      <w:kern w:val="1"/>
      <w:sz w:val="28"/>
      <w:szCs w:val="28"/>
    </w:rPr>
  </w:style>
  <w:style w:type="paragraph" w:customStyle="1" w:styleId="172">
    <w:name w:val="MM Topic 7"/>
    <w:basedOn w:val="9"/>
    <w:uiPriority w:val="0"/>
    <w:pPr>
      <w:tabs>
        <w:tab w:val="left" w:pos="0"/>
        <w:tab w:val="clear" w:pos="235"/>
        <w:tab w:val="clear" w:pos="432"/>
        <w:tab w:val="clear" w:pos="470"/>
        <w:tab w:val="clear" w:pos="1296"/>
      </w:tabs>
      <w:adjustRightInd/>
      <w:spacing w:line="312" w:lineRule="auto"/>
      <w:ind w:left="0" w:firstLine="0"/>
      <w:textAlignment w:val="auto"/>
    </w:pPr>
    <w:rPr>
      <w:rFonts w:ascii="Times New Roman" w:hAnsi="Times New Roman"/>
      <w:kern w:val="1"/>
      <w:szCs w:val="21"/>
      <w:lang w:val="en-US"/>
    </w:rPr>
  </w:style>
  <w:style w:type="paragraph" w:customStyle="1" w:styleId="173">
    <w:name w:val="标题4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 PL ShanHeiSun Uni" w:hAnsi="AR PL ShanHeiSun Uni" w:eastAsia="AR PL ShanHeiSun Uni" w:cs="AR PL ShanHeiSun Uni"/>
      <w:kern w:val="1"/>
      <w:sz w:val="28"/>
      <w:szCs w:val="28"/>
    </w:rPr>
  </w:style>
  <w:style w:type="paragraph" w:customStyle="1" w:styleId="174">
    <w:name w:val="目录"/>
    <w:basedOn w:val="1"/>
    <w:uiPriority w:val="0"/>
    <w:pPr>
      <w:widowControl/>
      <w:suppressLineNumbers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75">
    <w:name w:val="目录 21"/>
    <w:basedOn w:val="1"/>
    <w:next w:val="1"/>
    <w:uiPriority w:val="0"/>
    <w:pPr>
      <w:widowControl/>
      <w:spacing w:before="0" w:after="0" w:line="240" w:lineRule="auto"/>
      <w:ind w:left="420" w:firstLine="0"/>
    </w:pPr>
    <w:rPr>
      <w:rFonts w:ascii="Times New Roman"/>
      <w:kern w:val="1"/>
      <w:sz w:val="21"/>
      <w:szCs w:val="21"/>
    </w:rPr>
  </w:style>
  <w:style w:type="paragraph" w:customStyle="1" w:styleId="176">
    <w:name w:val="文档结构图2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77">
    <w:name w:val="标题8"/>
    <w:basedOn w:val="1"/>
    <w:next w:val="15"/>
    <w:uiPriority w:val="0"/>
    <w:pPr>
      <w:keepNext/>
      <w:widowControl/>
      <w:spacing w:before="240" w:after="120" w:line="240" w:lineRule="auto"/>
      <w:ind w:firstLine="0"/>
    </w:pPr>
    <w:rPr>
      <w:rFonts w:ascii="Arial" w:hAnsi="Arial" w:cs="Tahoma"/>
      <w:kern w:val="1"/>
      <w:sz w:val="28"/>
      <w:szCs w:val="28"/>
    </w:rPr>
  </w:style>
  <w:style w:type="paragraph" w:customStyle="1" w:styleId="178">
    <w:name w:val="索引"/>
    <w:basedOn w:val="1"/>
    <w:uiPriority w:val="0"/>
    <w:pPr>
      <w:widowControl/>
      <w:suppressLineNumbers/>
      <w:spacing w:before="0" w:after="0" w:line="240" w:lineRule="auto"/>
      <w:ind w:firstLine="0"/>
    </w:pPr>
    <w:rPr>
      <w:rFonts w:ascii="Times New Roman" w:cs="Tahoma"/>
      <w:kern w:val="1"/>
      <w:sz w:val="21"/>
      <w:szCs w:val="21"/>
    </w:rPr>
  </w:style>
  <w:style w:type="paragraph" w:customStyle="1" w:styleId="179">
    <w:name w:val="文档结构图3"/>
    <w:basedOn w:val="1"/>
    <w:uiPriority w:val="0"/>
    <w:pPr>
      <w:widowControl/>
      <w:shd w:val="clear" w:color="auto" w:fill="000080"/>
      <w:spacing w:before="0" w:after="0" w:line="240" w:lineRule="auto"/>
      <w:ind w:firstLine="0"/>
    </w:pPr>
    <w:rPr>
      <w:rFonts w:ascii="Times New Roman"/>
      <w:kern w:val="1"/>
      <w:sz w:val="21"/>
      <w:szCs w:val="21"/>
    </w:rPr>
  </w:style>
  <w:style w:type="paragraph" w:customStyle="1" w:styleId="180">
    <w:name w:val="样式 10 磅 左 左侧:  1.66 厘米 段前: 2.8 磅 段后: 5.65 磅"/>
    <w:basedOn w:val="1"/>
    <w:uiPriority w:val="0"/>
    <w:pPr>
      <w:widowControl/>
      <w:spacing w:before="56" w:after="113" w:line="240" w:lineRule="auto"/>
      <w:ind w:firstLine="0"/>
    </w:pPr>
    <w:rPr>
      <w:rFonts w:ascii="Times New Roman"/>
      <w:kern w:val="1"/>
      <w:sz w:val="20"/>
      <w:szCs w:val="21"/>
    </w:rPr>
  </w:style>
  <w:style w:type="paragraph" w:customStyle="1" w:styleId="181">
    <w:name w:val="MM Topic 9"/>
    <w:basedOn w:val="11"/>
    <w:uiPriority w:val="0"/>
    <w:pPr>
      <w:tabs>
        <w:tab w:val="left" w:pos="0"/>
        <w:tab w:val="clear" w:pos="235"/>
        <w:tab w:val="clear" w:pos="432"/>
        <w:tab w:val="clear" w:pos="470"/>
        <w:tab w:val="clear" w:pos="1584"/>
      </w:tabs>
      <w:adjustRightInd/>
      <w:spacing w:line="312" w:lineRule="auto"/>
      <w:ind w:left="0" w:firstLine="0"/>
      <w:textAlignment w:val="auto"/>
    </w:pPr>
    <w:rPr>
      <w:rFonts w:ascii="Arial" w:hAnsi="Arial"/>
      <w:kern w:val="1"/>
      <w:sz w:val="21"/>
      <w:szCs w:val="21"/>
      <w:lang w:val="en-US"/>
    </w:rPr>
  </w:style>
  <w:style w:type="paragraph" w:customStyle="1" w:styleId="182">
    <w:name w:val="无间距"/>
    <w:link w:val="270"/>
    <w:qFormat/>
    <w:uiPriority w:val="1"/>
    <w:rPr>
      <w:rFonts w:ascii="Book Antiqua" w:hAnsi="Book Antiqua"/>
      <w:sz w:val="24"/>
      <w:szCs w:val="24"/>
    </w:rPr>
  </w:style>
  <w:style w:type="paragraph" w:customStyle="1" w:styleId="183">
    <w:name w:val="表格正文"/>
    <w:basedOn w:val="1"/>
    <w:uiPriority w:val="0"/>
    <w:pPr>
      <w:widowControl/>
      <w:tabs>
        <w:tab w:val="left" w:pos="1702"/>
      </w:tabs>
      <w:overflowPunct w:val="0"/>
      <w:autoSpaceDE w:val="0"/>
      <w:autoSpaceDN w:val="0"/>
      <w:adjustRightInd w:val="0"/>
      <w:spacing w:beforeLines="15" w:afterLines="15" w:line="400" w:lineRule="exact"/>
      <w:ind w:firstLine="0"/>
    </w:pPr>
    <w:rPr>
      <w:rFonts w:ascii="Times New Roman" w:eastAsia="楷体_GB2312"/>
      <w:kern w:val="0"/>
      <w:szCs w:val="24"/>
    </w:rPr>
  </w:style>
  <w:style w:type="paragraph" w:customStyle="1" w:styleId="184">
    <w:name w:val="表格栏头"/>
    <w:basedOn w:val="183"/>
    <w:next w:val="183"/>
    <w:uiPriority w:val="0"/>
    <w:pPr>
      <w:tabs>
        <w:tab w:val="clear" w:pos="1702"/>
      </w:tabs>
      <w:textAlignment w:val="baseline"/>
    </w:pPr>
    <w:rPr>
      <w:rFonts w:ascii="Tahoma" w:hAnsi="Tahoma" w:eastAsia="宋体"/>
      <w:b/>
    </w:rPr>
  </w:style>
  <w:style w:type="paragraph" w:customStyle="1" w:styleId="185">
    <w:name w:val="TOC Heading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adjustRightInd/>
      <w:spacing w:before="480" w:after="0" w:line="276" w:lineRule="auto"/>
      <w:ind w:right="0"/>
      <w:jc w:val="left"/>
      <w:outlineLvl w:val="9"/>
    </w:pPr>
    <w:rPr>
      <w:rFonts w:ascii="Cambria" w:hAnsi="Cambria" w:eastAsia="宋体" w:cs="黑体"/>
      <w:b/>
      <w:bCs/>
      <w:color w:val="365F90"/>
      <w:kern w:val="0"/>
      <w:sz w:val="28"/>
      <w:szCs w:val="28"/>
      <w:lang w:val="en-US"/>
    </w:rPr>
  </w:style>
  <w:style w:type="paragraph" w:customStyle="1" w:styleId="186">
    <w:name w:val="List Paragraph"/>
    <w:basedOn w:val="1"/>
    <w:qFormat/>
    <w:uiPriority w:val="34"/>
    <w:pPr>
      <w:ind w:firstLine="420" w:firstLineChars="200"/>
    </w:pPr>
  </w:style>
  <w:style w:type="character" w:customStyle="1" w:styleId="187">
    <w:name w:val="Heading 4 Char"/>
    <w:aliases w:val="bullet Char,bl Char,bb Char,PIM 4 Char,H4 Char,h4 Char,Heading Four Char,Head4 Char,4 Char,sect 1.2.3.4 Char,Ref Heading 1 Char,rh1 Char,Heading sql Char,h41 Char,h42 Char,h43 Char,h411 Char,h44 Char,h412 Char,h45 Char,h413 Char,h46 Char"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188">
    <w:name w:val="Footer Char"/>
    <w:uiPriority w:val="0"/>
    <w:rPr>
      <w:rFonts w:ascii="宋体" w:hAnsi="宋体"/>
      <w:sz w:val="18"/>
      <w:lang/>
    </w:rPr>
  </w:style>
  <w:style w:type="character" w:customStyle="1" w:styleId="189">
    <w:name w:val="Body Text First Indent Char"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190">
    <w:name w:val="缺省文本 Char"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191">
    <w:name w:val="Header Char"/>
    <w:uiPriority w:val="0"/>
    <w:rPr>
      <w:rFonts w:ascii="宋体" w:hAnsi="宋体"/>
      <w:sz w:val="18"/>
      <w:lang/>
    </w:rPr>
  </w:style>
  <w:style w:type="character" w:customStyle="1" w:styleId="192">
    <w:name w:val="WW-Absatz-Standardschriftart11"/>
    <w:uiPriority w:val="0"/>
  </w:style>
  <w:style w:type="character" w:customStyle="1" w:styleId="193">
    <w:name w:val="WW8Num15z0"/>
    <w:uiPriority w:val="0"/>
    <w:rPr>
      <w:rFonts w:ascii="Symbol" w:hAnsi="Symbol"/>
    </w:rPr>
  </w:style>
  <w:style w:type="character" w:customStyle="1" w:styleId="194">
    <w:name w:val="WW-Absatz-Standardschriftart111"/>
    <w:uiPriority w:val="0"/>
  </w:style>
  <w:style w:type="character" w:customStyle="1" w:styleId="195">
    <w:name w:val="WW8Num16z0"/>
    <w:uiPriority w:val="0"/>
    <w:rPr>
      <w:rFonts w:ascii="Wingdings" w:hAnsi="Wingdings"/>
    </w:rPr>
  </w:style>
  <w:style w:type="character" w:customStyle="1" w:styleId="196">
    <w:name w:val="默认段落字体 Char"/>
    <w:uiPriority w:val="0"/>
  </w:style>
  <w:style w:type="character" w:customStyle="1" w:styleId="197">
    <w:name w:val="WW-Absatz-Standardschriftart1111"/>
    <w:uiPriority w:val="0"/>
  </w:style>
  <w:style w:type="character" w:customStyle="1" w:styleId="198">
    <w:name w:val="明显强调1"/>
    <w:uiPriority w:val="0"/>
    <w:rPr>
      <w:b/>
      <w:bCs/>
      <w:i/>
      <w:iCs/>
      <w:color w:val="4F81BD"/>
    </w:rPr>
  </w:style>
  <w:style w:type="character" w:customStyle="1" w:styleId="199">
    <w:name w:val="WW-WW8Num4z0"/>
    <w:uiPriority w:val="0"/>
    <w:rPr>
      <w:rFonts w:ascii="Wingdings" w:hAnsi="Wingdings"/>
    </w:rPr>
  </w:style>
  <w:style w:type="character" w:customStyle="1" w:styleId="200">
    <w:name w:val="sourcerowtext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01">
    <w:name w:val="cdata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02">
    <w:name w:val="attribute-name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03">
    <w:name w:val="WW8Num3z1"/>
    <w:uiPriority w:val="0"/>
    <w:rPr>
      <w:rFonts w:hint="eastAsia"/>
    </w:rPr>
  </w:style>
  <w:style w:type="character" w:customStyle="1" w:styleId="204">
    <w:name w:val="批注引用1"/>
    <w:uiPriority w:val="0"/>
    <w:rPr>
      <w:sz w:val="21"/>
    </w:rPr>
  </w:style>
  <w:style w:type="character" w:customStyle="1" w:styleId="205">
    <w:name w:val="非成比例文字"/>
    <w:uiPriority w:val="0"/>
    <w:rPr>
      <w:rFonts w:ascii="AR PL ShanHeiSun Uni" w:hAnsi="AR PL ShanHeiSun Uni" w:eastAsia="AR PL ShanHeiSun Uni" w:cs="AR PL ShanHeiSun Uni"/>
    </w:rPr>
  </w:style>
  <w:style w:type="character" w:customStyle="1" w:styleId="206">
    <w:name w:val="WW8Num1z0"/>
    <w:uiPriority w:val="0"/>
    <w:rPr>
      <w:rFonts w:hint="eastAsia"/>
    </w:rPr>
  </w:style>
  <w:style w:type="character" w:customStyle="1" w:styleId="207">
    <w:name w:val="WW-WW8Num2z01"/>
    <w:uiPriority w:val="0"/>
    <w:rPr>
      <w:rFonts w:ascii="Wingdings" w:hAnsi="Wingdings"/>
    </w:rPr>
  </w:style>
  <w:style w:type="character" w:customStyle="1" w:styleId="208">
    <w:name w:val="Absatz-Standardschriftart"/>
    <w:uiPriority w:val="0"/>
  </w:style>
  <w:style w:type="character" w:customStyle="1" w:styleId="209">
    <w:name w:val="WW-Absatz-Standardschriftart1"/>
    <w:uiPriority w:val="0"/>
  </w:style>
  <w:style w:type="character" w:customStyle="1" w:styleId="210">
    <w:name w:val="WW-WW8Num3z1"/>
    <w:uiPriority w:val="0"/>
    <w:rPr>
      <w:rFonts w:hint="eastAsia"/>
    </w:rPr>
  </w:style>
  <w:style w:type="character" w:customStyle="1" w:styleId="211">
    <w:name w:val="WW-WW8Num5z0"/>
    <w:uiPriority w:val="0"/>
    <w:rPr>
      <w:rFonts w:ascii="Symbol" w:hAnsi="Symbol"/>
    </w:rPr>
  </w:style>
  <w:style w:type="character" w:customStyle="1" w:styleId="212">
    <w:name w:val="Normal1"/>
    <w:uiPriority w:val="0"/>
    <w:rPr>
      <w:rFonts w:ascii="Times New Roman" w:hAnsi="Times New Roman" w:eastAsia="宋体"/>
      <w:kern w:val="1"/>
      <w:sz w:val="21"/>
      <w:szCs w:val="21"/>
      <w:lang w:val="en-US"/>
    </w:rPr>
  </w:style>
  <w:style w:type="character" w:customStyle="1" w:styleId="213">
    <w:name w:val="WW-默认段落字体111"/>
    <w:uiPriority w:val="0"/>
  </w:style>
  <w:style w:type="character" w:customStyle="1" w:styleId="214">
    <w:name w:val="WW8Num2z2"/>
    <w:uiPriority w:val="0"/>
    <w:rPr>
      <w:rFonts w:hint="eastAsia"/>
      <w:b/>
      <w:sz w:val="28"/>
      <w:szCs w:val="28"/>
    </w:rPr>
  </w:style>
  <w:style w:type="character" w:customStyle="1" w:styleId="215">
    <w:name w:val="默认段落字体3"/>
    <w:uiPriority w:val="0"/>
  </w:style>
  <w:style w:type="character" w:customStyle="1" w:styleId="216">
    <w:name w:val="WW8Num3z0"/>
    <w:uiPriority w:val="0"/>
    <w:rPr>
      <w:rFonts w:ascii="Wingdings" w:hAnsi="Wingdings"/>
    </w:rPr>
  </w:style>
  <w:style w:type="character" w:customStyle="1" w:styleId="217">
    <w:name w:val="WW8Num11z0"/>
    <w:uiPriority w:val="0"/>
    <w:rPr>
      <w:rFonts w:hint="eastAsia"/>
    </w:rPr>
  </w:style>
  <w:style w:type="character" w:customStyle="1" w:styleId="218">
    <w:name w:val="WW-WW8Num8z0"/>
    <w:uiPriority w:val="0"/>
    <w:rPr>
      <w:rFonts w:ascii="Webdings" w:hAnsi="Webdings"/>
      <w:sz w:val="16"/>
    </w:rPr>
  </w:style>
  <w:style w:type="character" w:customStyle="1" w:styleId="219">
    <w:name w:val="页脚 Char"/>
    <w:uiPriority w:val="99"/>
    <w:rPr>
      <w:rFonts w:eastAsia="宋体"/>
      <w:kern w:val="1"/>
      <w:sz w:val="18"/>
      <w:szCs w:val="18"/>
    </w:rPr>
  </w:style>
  <w:style w:type="character" w:customStyle="1" w:styleId="220">
    <w:name w:val="WW-编号字符11"/>
    <w:uiPriority w:val="0"/>
  </w:style>
  <w:style w:type="character" w:customStyle="1" w:styleId="221">
    <w:name w:val="WW-Absatz-Standardschriftart111111"/>
    <w:uiPriority w:val="0"/>
  </w:style>
  <w:style w:type="character" w:customStyle="1" w:styleId="222">
    <w:name w:val="WW8Num4z0"/>
    <w:uiPriority w:val="0"/>
    <w:rPr>
      <w:rFonts w:hint="default"/>
    </w:rPr>
  </w:style>
  <w:style w:type="character" w:customStyle="1" w:styleId="223">
    <w:name w:val="WW8NumSt2z0"/>
    <w:uiPriority w:val="0"/>
    <w:rPr>
      <w:rFonts w:ascii="Symbol" w:hAnsi="Symbol"/>
    </w:rPr>
  </w:style>
  <w:style w:type="character" w:customStyle="1" w:styleId="224">
    <w:name w:val="Char Char"/>
    <w:uiPriority w:val="0"/>
    <w:rPr>
      <w:rFonts w:ascii="宋体" w:hAnsi="宋体" w:eastAsia="宋体"/>
      <w:kern w:val="1"/>
      <w:sz w:val="18"/>
      <w:szCs w:val="18"/>
    </w:rPr>
  </w:style>
  <w:style w:type="character" w:customStyle="1" w:styleId="225">
    <w:name w:val="WW-WW8Num7z0"/>
    <w:uiPriority w:val="0"/>
    <w:rPr>
      <w:rFonts w:ascii="Wingdings" w:hAnsi="Wingdings"/>
    </w:rPr>
  </w:style>
  <w:style w:type="character" w:customStyle="1" w:styleId="226">
    <w:name w:val="WW8Num10z0"/>
    <w:uiPriority w:val="0"/>
    <w:rPr>
      <w:rFonts w:hint="default" w:ascii="Wingdings" w:hAnsi="Wingdings"/>
    </w:rPr>
  </w:style>
  <w:style w:type="character" w:customStyle="1" w:styleId="227">
    <w:name w:val="WW-编号字符1"/>
    <w:uiPriority w:val="0"/>
  </w:style>
  <w:style w:type="character" w:customStyle="1" w:styleId="228">
    <w:name w:val="WW-默认段落字体1"/>
    <w:uiPriority w:val="0"/>
  </w:style>
  <w:style w:type="character" w:customStyle="1" w:styleId="229">
    <w:name w:val="编号字符"/>
    <w:uiPriority w:val="0"/>
  </w:style>
  <w:style w:type="character" w:customStyle="1" w:styleId="230">
    <w:name w:val="WW-Absatz-Standardschriftart11111"/>
    <w:uiPriority w:val="0"/>
  </w:style>
  <w:style w:type="character" w:customStyle="1" w:styleId="231">
    <w:name w:val="默认段落字体2"/>
    <w:uiPriority w:val="0"/>
  </w:style>
  <w:style w:type="character" w:customStyle="1" w:styleId="232">
    <w:name w:val="pi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33">
    <w:name w:val="WW8NumSt3z0"/>
    <w:uiPriority w:val="0"/>
    <w:rPr>
      <w:rFonts w:ascii="Symbol" w:hAnsi="Symbol"/>
    </w:rPr>
  </w:style>
  <w:style w:type="character" w:customStyle="1" w:styleId="234">
    <w:name w:val="WW8NumSt7z0"/>
    <w:uiPriority w:val="0"/>
    <w:rPr>
      <w:rFonts w:ascii="Symbol" w:hAnsi="Symbol"/>
    </w:rPr>
  </w:style>
  <w:style w:type="character" w:customStyle="1" w:styleId="235">
    <w:name w:val="WW8Num13z0"/>
    <w:uiPriority w:val="0"/>
    <w:rPr>
      <w:rFonts w:ascii="Symbol" w:hAnsi="Symbol"/>
    </w:rPr>
  </w:style>
  <w:style w:type="character" w:customStyle="1" w:styleId="236">
    <w:name w:val="页眉 Char"/>
    <w:uiPriority w:val="0"/>
    <w:rPr>
      <w:rFonts w:eastAsia="宋体"/>
      <w:kern w:val="1"/>
      <w:sz w:val="18"/>
      <w:szCs w:val="18"/>
    </w:rPr>
  </w:style>
  <w:style w:type="character" w:customStyle="1" w:styleId="237">
    <w:name w:val="WW8Num5z0"/>
    <w:uiPriority w:val="0"/>
    <w:rPr>
      <w:rFonts w:hint="default" w:ascii="Wingdings" w:hAnsi="Wingdings"/>
    </w:rPr>
  </w:style>
  <w:style w:type="character" w:customStyle="1" w:styleId="238">
    <w:name w:val="WW-默认段落字体"/>
    <w:uiPriority w:val="0"/>
  </w:style>
  <w:style w:type="character" w:customStyle="1" w:styleId="239">
    <w:name w:val="WW8Num2z0"/>
    <w:uiPriority w:val="0"/>
    <w:rPr>
      <w:rFonts w:hint="eastAsia"/>
    </w:rPr>
  </w:style>
  <w:style w:type="character" w:customStyle="1" w:styleId="240">
    <w:name w:val="WW8Num7z0"/>
    <w:uiPriority w:val="0"/>
    <w:rPr>
      <w:rFonts w:hint="default" w:ascii="Wingdings" w:hAnsi="Wingdings"/>
    </w:rPr>
  </w:style>
  <w:style w:type="character" w:customStyle="1" w:styleId="241">
    <w:name w:val="文档结构图 Char"/>
    <w:uiPriority w:val="0"/>
    <w:rPr>
      <w:rFonts w:ascii="宋体" w:hAnsi="宋体" w:eastAsia="宋体"/>
      <w:kern w:val="1"/>
      <w:sz w:val="18"/>
      <w:szCs w:val="18"/>
    </w:rPr>
  </w:style>
  <w:style w:type="character" w:customStyle="1" w:styleId="242">
    <w:name w:val="start-tag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3">
    <w:name w:val="WW-WW8Num1z0"/>
    <w:uiPriority w:val="0"/>
    <w:rPr>
      <w:rFonts w:hint="eastAsia"/>
    </w:rPr>
  </w:style>
  <w:style w:type="character" w:customStyle="1" w:styleId="244">
    <w:name w:val="comment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5">
    <w:name w:val="WW-WW8Num2z0"/>
    <w:uiPriority w:val="0"/>
    <w:rPr>
      <w:rFonts w:hint="eastAsia"/>
    </w:rPr>
  </w:style>
  <w:style w:type="character" w:customStyle="1" w:styleId="246">
    <w:name w:val="attribute-value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7">
    <w:name w:val="end-tag"/>
    <w:uiPriority w:val="0"/>
    <w:rPr>
      <w:rFonts w:ascii="Times New Roman" w:hAnsi="Times New Roman" w:eastAsia="宋体"/>
      <w:kern w:val="1"/>
      <w:sz w:val="24"/>
      <w:szCs w:val="24"/>
      <w:lang w:val="en-US"/>
    </w:rPr>
  </w:style>
  <w:style w:type="character" w:customStyle="1" w:styleId="248">
    <w:name w:val="WW8Num6z0"/>
    <w:uiPriority w:val="0"/>
    <w:rPr>
      <w:rFonts w:hint="default" w:ascii="Wingdings" w:hAnsi="Wingdings"/>
    </w:rPr>
  </w:style>
  <w:style w:type="character" w:customStyle="1" w:styleId="249">
    <w:name w:val="WW-编号字符"/>
    <w:uiPriority w:val="0"/>
  </w:style>
  <w:style w:type="character" w:customStyle="1" w:styleId="250">
    <w:name w:val="WW-默认段落字体11"/>
    <w:uiPriority w:val="0"/>
  </w:style>
  <w:style w:type="character" w:customStyle="1" w:styleId="251">
    <w:name w:val="默认段落字体4"/>
    <w:uiPriority w:val="0"/>
  </w:style>
  <w:style w:type="character" w:customStyle="1" w:styleId="252">
    <w:name w:val="默认段落字体1"/>
    <w:uiPriority w:val="0"/>
  </w:style>
  <w:style w:type="character" w:customStyle="1" w:styleId="253">
    <w:name w:val="默认段落字体6"/>
    <w:uiPriority w:val="0"/>
  </w:style>
  <w:style w:type="character" w:customStyle="1" w:styleId="254">
    <w:name w:val="默认段落字体5"/>
    <w:uiPriority w:val="0"/>
  </w:style>
  <w:style w:type="character" w:customStyle="1" w:styleId="255">
    <w:name w:val="WW-WW8Num6z0"/>
    <w:uiPriority w:val="0"/>
    <w:rPr>
      <w:rFonts w:ascii="Wingdings" w:hAnsi="Wingdings"/>
    </w:rPr>
  </w:style>
  <w:style w:type="character" w:customStyle="1" w:styleId="256">
    <w:name w:val="WW8Num8z0"/>
    <w:uiPriority w:val="0"/>
    <w:rPr>
      <w:rFonts w:hint="default" w:ascii="Wingdings" w:hAnsi="Wingdings"/>
    </w:rPr>
  </w:style>
  <w:style w:type="character" w:customStyle="1" w:styleId="257">
    <w:name w:val="WW-Absatz-Standardschriftart"/>
    <w:uiPriority w:val="0"/>
  </w:style>
  <w:style w:type="character" w:customStyle="1" w:styleId="258">
    <w:name w:val="WW8Num18z0"/>
    <w:uiPriority w:val="0"/>
    <w:rPr>
      <w:rFonts w:hint="default" w:ascii="Wingdings" w:hAnsi="Wingdings"/>
    </w:rPr>
  </w:style>
  <w:style w:type="character" w:customStyle="1" w:styleId="259">
    <w:name w:val="标题 2 Char"/>
    <w:link w:val="3"/>
    <w:uiPriority w:val="0"/>
    <w:rPr>
      <w:rFonts w:eastAsia="黑体"/>
      <w:kern w:val="2"/>
      <w:sz w:val="30"/>
      <w:szCs w:val="30"/>
      <w:lang/>
    </w:rPr>
  </w:style>
  <w:style w:type="character" w:customStyle="1" w:styleId="260">
    <w:name w:val="标题 1 Char"/>
    <w:link w:val="2"/>
    <w:uiPriority w:val="0"/>
    <w:rPr>
      <w:rFonts w:ascii="Arial" w:hAnsi="Arial" w:eastAsia="黑体"/>
      <w:color w:val="000000"/>
      <w:kern w:val="2"/>
      <w:sz w:val="44"/>
      <w:lang/>
    </w:rPr>
  </w:style>
  <w:style w:type="character" w:customStyle="1" w:styleId="261">
    <w:name w:val="标题 3 Char"/>
    <w:link w:val="4"/>
    <w:uiPriority w:val="0"/>
    <w:rPr>
      <w:rFonts w:ascii="宋体"/>
      <w:kern w:val="2"/>
      <w:sz w:val="28"/>
    </w:rPr>
  </w:style>
  <w:style w:type="character" w:customStyle="1" w:styleId="262">
    <w:name w:val="webkit-html-tag"/>
    <w:uiPriority w:val="0"/>
  </w:style>
  <w:style w:type="character" w:customStyle="1" w:styleId="263">
    <w:name w:val="text"/>
    <w:uiPriority w:val="0"/>
  </w:style>
  <w:style w:type="character" w:customStyle="1" w:styleId="264">
    <w:name w:val="标题 Char"/>
    <w:link w:val="87"/>
    <w:locked/>
    <w:uiPriority w:val="0"/>
    <w:rPr>
      <w:rFonts w:ascii="Arial" w:hAnsi="Arial"/>
      <w:kern w:val="2"/>
      <w:sz w:val="32"/>
    </w:rPr>
  </w:style>
  <w:style w:type="character" w:customStyle="1" w:styleId="265">
    <w:name w:val="commented_column"/>
    <w:uiPriority w:val="0"/>
  </w:style>
  <w:style w:type="character" w:customStyle="1" w:styleId="266">
    <w:name w:val="phonetic"/>
    <w:uiPriority w:val="0"/>
  </w:style>
  <w:style w:type="character" w:customStyle="1" w:styleId="267">
    <w:name w:val="HTML 预设格式 Char"/>
    <w:link w:val="83"/>
    <w:uiPriority w:val="99"/>
    <w:rPr>
      <w:rFonts w:ascii="Courier New" w:hAnsi="Courier New" w:cs="Courier New"/>
      <w:kern w:val="2"/>
    </w:rPr>
  </w:style>
  <w:style w:type="character" w:customStyle="1" w:styleId="268">
    <w:name w:val="副标题 Char"/>
    <w:link w:val="67"/>
    <w:uiPriority w:val="0"/>
    <w:rPr>
      <w:rFonts w:ascii="Arial" w:hAnsi="Arial" w:cs="Arial"/>
      <w:bCs/>
      <w:kern w:val="28"/>
      <w:sz w:val="32"/>
      <w:szCs w:val="32"/>
    </w:rPr>
  </w:style>
  <w:style w:type="character" w:customStyle="1" w:styleId="269">
    <w:name w:val="apple-style-span"/>
    <w:uiPriority w:val="0"/>
  </w:style>
  <w:style w:type="character" w:customStyle="1" w:styleId="270">
    <w:name w:val="无间距字符"/>
    <w:link w:val="182"/>
    <w:uiPriority w:val="1"/>
    <w:rPr>
      <w:rFonts w:ascii="Book Antiqua" w:hAnsi="Book Antiqua"/>
      <w:sz w:val="24"/>
      <w:szCs w:val="24"/>
    </w:rPr>
  </w:style>
  <w:style w:type="character" w:customStyle="1" w:styleId="271">
    <w:name w:val="HTML 预设格式 Char1"/>
    <w:semiHidden/>
    <w:uiPriority w:val="99"/>
    <w:rPr>
      <w:rFonts w:ascii="Courier New" w:hAnsi="Courier New" w:cs="Courier New"/>
      <w:kern w:val="2"/>
    </w:rPr>
  </w:style>
  <w:style w:type="character" w:customStyle="1" w:styleId="272">
    <w:name w:val="副标题 Char1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3">
    <w:name w:val="页脚 Char1"/>
    <w:semiHidden/>
    <w:uiPriority w:val="99"/>
    <w:rPr>
      <w:kern w:val="2"/>
      <w:sz w:val="18"/>
      <w:szCs w:val="18"/>
    </w:rPr>
  </w:style>
  <w:style w:type="character" w:customStyle="1" w:styleId="274">
    <w:name w:val="页眉 Char1"/>
    <w:semiHidden/>
    <w:uiPriority w:val="99"/>
    <w:rPr>
      <w:kern w:val="2"/>
      <w:sz w:val="18"/>
      <w:szCs w:val="18"/>
    </w:rPr>
  </w:style>
  <w:style w:type="character" w:customStyle="1" w:styleId="275">
    <w:name w:val="标题 Char1"/>
    <w:uiPriority w:val="1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GMCC 计费业务中心</Company>
  <Pages>11</Pages>
  <Words>989</Words>
  <Characters>5638</Characters>
  <Lines>46</Lines>
  <Paragraphs>13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2014-09-27T12:48:00Z</dcterms:created>
  <dc:creator>梅铁勇</dc:creator>
  <cp:lastModifiedBy>Administrator</cp:lastModifiedBy>
  <cp:lastPrinted>2002-08-28T02:59:00Z</cp:lastPrinted>
  <dcterms:modified xsi:type="dcterms:W3CDTF">2014-10-30T07:16:30Z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1290491208</vt:lpwstr>
  </property>
  <property fmtid="{D5CDD505-2E9C-101B-9397-08002B2CF9AE}" pid="3" name="KSOProductBuildVer">
    <vt:lpwstr>2052-9.1.0.4856</vt:lpwstr>
  </property>
</Properties>
</file>